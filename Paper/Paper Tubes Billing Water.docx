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417" w:rsidRPr="0098472D" w:rsidRDefault="00814417" w:rsidP="00814417">
      <w:pPr>
        <w:spacing w:before="42"/>
        <w:ind w:right="-29"/>
        <w:jc w:val="both"/>
        <w:rPr>
          <w:w w:val="99"/>
          <w:sz w:val="2"/>
          <w:szCs w:val="17"/>
          <w:lang w:val="id-ID"/>
        </w:rPr>
      </w:pPr>
    </w:p>
    <w:p w:rsidR="00814417" w:rsidRPr="0064396A" w:rsidRDefault="00814417" w:rsidP="00814417">
      <w:pPr>
        <w:spacing w:before="40"/>
        <w:ind w:left="1813" w:right="1826"/>
        <w:jc w:val="center"/>
        <w:rPr>
          <w:sz w:val="45"/>
          <w:szCs w:val="45"/>
        </w:rPr>
      </w:pPr>
      <w:r w:rsidRPr="00BB09A5">
        <w:rPr>
          <w:b/>
          <w:i/>
          <w:sz w:val="45"/>
          <w:szCs w:val="45"/>
          <w:lang w:val="id-ID"/>
        </w:rPr>
        <w:t>Sistem Billing Air Minum</w:t>
      </w:r>
      <w:r w:rsidR="0064396A">
        <w:rPr>
          <w:b/>
          <w:i/>
          <w:sz w:val="45"/>
          <w:szCs w:val="45"/>
        </w:rPr>
        <w:t xml:space="preserve"> Surakarta</w:t>
      </w:r>
    </w:p>
    <w:p w:rsidR="00814417" w:rsidRPr="00BB09A5" w:rsidRDefault="00814417" w:rsidP="00814417">
      <w:pPr>
        <w:spacing w:line="200" w:lineRule="exact"/>
        <w:rPr>
          <w:lang w:val="id-ID"/>
        </w:rPr>
      </w:pPr>
    </w:p>
    <w:p w:rsidR="00814417" w:rsidRPr="00BB09A5" w:rsidRDefault="00814417" w:rsidP="00814417">
      <w:pPr>
        <w:spacing w:line="200" w:lineRule="exact"/>
        <w:rPr>
          <w:lang w:val="id-ID"/>
        </w:rPr>
      </w:pPr>
    </w:p>
    <w:p w:rsidR="00814417" w:rsidRPr="00BB09A5" w:rsidRDefault="00814417" w:rsidP="00814417">
      <w:pPr>
        <w:spacing w:before="11" w:line="200" w:lineRule="exact"/>
        <w:rPr>
          <w:lang w:val="id-ID"/>
        </w:rPr>
        <w:sectPr w:rsidR="00814417" w:rsidRPr="00BB09A5">
          <w:pgSz w:w="12240" w:h="15840"/>
          <w:pgMar w:top="980" w:right="1080" w:bottom="280" w:left="1100" w:header="720" w:footer="720" w:gutter="0"/>
          <w:cols w:space="720"/>
        </w:sectPr>
      </w:pPr>
    </w:p>
    <w:p w:rsidR="00814417" w:rsidRPr="00BB09A5" w:rsidRDefault="00814417" w:rsidP="00814417">
      <w:pPr>
        <w:spacing w:before="40" w:line="270" w:lineRule="auto"/>
        <w:ind w:left="504" w:right="-16" w:firstLine="3"/>
        <w:jc w:val="center"/>
        <w:rPr>
          <w:w w:val="103"/>
          <w:sz w:val="21"/>
          <w:szCs w:val="21"/>
          <w:lang w:val="id-ID"/>
        </w:rPr>
      </w:pPr>
      <w:r w:rsidRPr="00BB09A5">
        <w:rPr>
          <w:w w:val="103"/>
          <w:sz w:val="21"/>
          <w:szCs w:val="21"/>
          <w:lang w:val="id-ID"/>
        </w:rPr>
        <w:t>Adimas Faisal Purwacaraka</w:t>
      </w:r>
    </w:p>
    <w:p w:rsidR="00814417" w:rsidRPr="00BB09A5" w:rsidRDefault="00814417" w:rsidP="00814417">
      <w:pPr>
        <w:spacing w:before="40" w:line="270" w:lineRule="auto"/>
        <w:ind w:left="504" w:right="-16" w:firstLine="3"/>
        <w:jc w:val="center"/>
        <w:rPr>
          <w:w w:val="104"/>
          <w:sz w:val="19"/>
          <w:szCs w:val="19"/>
          <w:lang w:val="id-ID"/>
        </w:rPr>
      </w:pPr>
      <w:r w:rsidRPr="00BB09A5">
        <w:rPr>
          <w:w w:val="103"/>
          <w:sz w:val="19"/>
          <w:szCs w:val="19"/>
          <w:lang w:val="id-ID"/>
        </w:rPr>
        <w:t>Informatika</w:t>
      </w:r>
    </w:p>
    <w:p w:rsidR="00E6683A" w:rsidRPr="00E6683A" w:rsidRDefault="00E6683A" w:rsidP="00E6683A">
      <w:pPr>
        <w:spacing w:before="11"/>
        <w:ind w:left="1134" w:right="582"/>
        <w:jc w:val="center"/>
        <w:rPr>
          <w:w w:val="104"/>
          <w:sz w:val="19"/>
          <w:szCs w:val="19"/>
        </w:rPr>
      </w:pPr>
      <w:hyperlink r:id="rId5" w:history="1">
        <w:r w:rsidRPr="001C30C0">
          <w:rPr>
            <w:rStyle w:val="Hyperlink"/>
            <w:w w:val="104"/>
            <w:sz w:val="19"/>
            <w:szCs w:val="19"/>
            <w:lang w:val="id-ID"/>
          </w:rPr>
          <w:t>adimasfaisal@student.uns.ac.id</w:t>
        </w:r>
      </w:hyperlink>
      <w:r>
        <w:rPr>
          <w:w w:val="104"/>
          <w:sz w:val="19"/>
          <w:szCs w:val="19"/>
        </w:rPr>
        <w:t xml:space="preserve"> </w:t>
      </w:r>
    </w:p>
    <w:p w:rsidR="00814417" w:rsidRPr="00BB09A5" w:rsidRDefault="00814417" w:rsidP="00814417">
      <w:pPr>
        <w:spacing w:before="78" w:line="262" w:lineRule="auto"/>
        <w:ind w:left="-16" w:right="522" w:firstLine="7"/>
        <w:jc w:val="center"/>
        <w:rPr>
          <w:w w:val="103"/>
          <w:sz w:val="21"/>
          <w:szCs w:val="21"/>
          <w:lang w:val="id-ID"/>
        </w:rPr>
      </w:pPr>
      <w:r w:rsidRPr="00BB09A5">
        <w:rPr>
          <w:lang w:val="id-ID"/>
        </w:rPr>
        <w:br w:type="column"/>
      </w:r>
      <w:r w:rsidRPr="00BB09A5">
        <w:rPr>
          <w:w w:val="103"/>
          <w:sz w:val="21"/>
          <w:szCs w:val="21"/>
          <w:lang w:val="id-ID"/>
        </w:rPr>
        <w:t>Bimo Adrian Septianto</w:t>
      </w:r>
    </w:p>
    <w:p w:rsidR="00814417" w:rsidRPr="00BB09A5" w:rsidRDefault="00814417" w:rsidP="00814417">
      <w:pPr>
        <w:spacing w:before="78" w:line="262" w:lineRule="auto"/>
        <w:ind w:left="-16" w:right="522" w:firstLine="7"/>
        <w:jc w:val="center"/>
        <w:rPr>
          <w:sz w:val="19"/>
          <w:szCs w:val="19"/>
          <w:lang w:val="id-ID"/>
        </w:rPr>
      </w:pPr>
      <w:r w:rsidRPr="00BB09A5">
        <w:rPr>
          <w:sz w:val="21"/>
          <w:szCs w:val="21"/>
          <w:lang w:val="id-ID"/>
        </w:rPr>
        <w:t xml:space="preserve"> </w:t>
      </w:r>
      <w:r w:rsidRPr="00BB09A5">
        <w:rPr>
          <w:w w:val="104"/>
          <w:sz w:val="19"/>
          <w:szCs w:val="19"/>
          <w:lang w:val="id-ID"/>
        </w:rPr>
        <w:t>Informatika</w:t>
      </w:r>
    </w:p>
    <w:p w:rsidR="00814417" w:rsidRPr="00E6683A" w:rsidRDefault="00E6683A" w:rsidP="00814417">
      <w:pPr>
        <w:spacing w:line="180" w:lineRule="exact"/>
        <w:ind w:left="567" w:right="1167"/>
        <w:jc w:val="center"/>
        <w:rPr>
          <w:sz w:val="19"/>
          <w:szCs w:val="19"/>
        </w:rPr>
        <w:sectPr w:rsidR="00814417" w:rsidRPr="00E6683A">
          <w:type w:val="continuous"/>
          <w:pgSz w:w="12240" w:h="15840"/>
          <w:pgMar w:top="940" w:right="1080" w:bottom="280" w:left="1100" w:header="720" w:footer="720" w:gutter="0"/>
          <w:cols w:num="2" w:space="720" w:equalWidth="0">
            <w:col w:w="4268" w:space="1506"/>
            <w:col w:w="4286"/>
          </w:cols>
        </w:sectPr>
      </w:pPr>
      <w:hyperlink r:id="rId6" w:history="1">
        <w:r w:rsidRPr="001C30C0">
          <w:rPr>
            <w:rStyle w:val="Hyperlink"/>
            <w:w w:val="104"/>
            <w:sz w:val="19"/>
            <w:szCs w:val="19"/>
            <w:lang w:val="id-ID"/>
          </w:rPr>
          <w:t>bimoadrian@student.uns.ac.id</w:t>
        </w:r>
      </w:hyperlink>
      <w:r>
        <w:rPr>
          <w:w w:val="104"/>
          <w:sz w:val="19"/>
          <w:szCs w:val="19"/>
        </w:rPr>
        <w:t xml:space="preserve"> </w:t>
      </w:r>
    </w:p>
    <w:p w:rsidR="00814417" w:rsidRPr="00BB09A5" w:rsidRDefault="00814417" w:rsidP="00814417">
      <w:pPr>
        <w:spacing w:before="40" w:line="270" w:lineRule="auto"/>
        <w:ind w:left="504" w:right="-16" w:firstLine="3"/>
        <w:jc w:val="center"/>
        <w:rPr>
          <w:w w:val="103"/>
          <w:sz w:val="21"/>
          <w:szCs w:val="21"/>
          <w:lang w:val="id-ID"/>
        </w:rPr>
      </w:pPr>
      <w:r w:rsidRPr="00BB09A5">
        <w:rPr>
          <w:w w:val="103"/>
          <w:sz w:val="21"/>
          <w:szCs w:val="21"/>
          <w:lang w:val="id-ID"/>
        </w:rPr>
        <w:t>Immanuel Yosia Alfrenco</w:t>
      </w:r>
      <w:r w:rsidRPr="00BB09A5">
        <w:rPr>
          <w:sz w:val="21"/>
          <w:szCs w:val="21"/>
          <w:lang w:val="id-ID"/>
        </w:rPr>
        <w:t xml:space="preserve"> </w:t>
      </w:r>
    </w:p>
    <w:p w:rsidR="00814417" w:rsidRPr="00BB09A5" w:rsidRDefault="00814417" w:rsidP="00814417">
      <w:pPr>
        <w:spacing w:before="40" w:line="270" w:lineRule="auto"/>
        <w:ind w:left="504" w:right="-16" w:firstLine="3"/>
        <w:jc w:val="center"/>
        <w:rPr>
          <w:sz w:val="19"/>
          <w:szCs w:val="19"/>
          <w:lang w:val="id-ID"/>
        </w:rPr>
      </w:pPr>
      <w:r w:rsidRPr="00BB09A5">
        <w:rPr>
          <w:w w:val="104"/>
          <w:sz w:val="19"/>
          <w:szCs w:val="19"/>
          <w:lang w:val="id-ID"/>
        </w:rPr>
        <w:t>Informatika</w:t>
      </w:r>
    </w:p>
    <w:p w:rsidR="00814417" w:rsidRPr="00E6683A" w:rsidRDefault="00E6683A" w:rsidP="00814417">
      <w:pPr>
        <w:spacing w:before="11"/>
        <w:ind w:left="993" w:right="440"/>
        <w:jc w:val="center"/>
        <w:rPr>
          <w:sz w:val="19"/>
          <w:szCs w:val="19"/>
        </w:rPr>
      </w:pPr>
      <w:hyperlink r:id="rId7" w:history="1">
        <w:r w:rsidRPr="001C30C0">
          <w:rPr>
            <w:rStyle w:val="Hyperlink"/>
            <w:w w:val="104"/>
            <w:sz w:val="19"/>
            <w:szCs w:val="19"/>
            <w:lang w:val="id-ID"/>
          </w:rPr>
          <w:t>immanuelyosia@student.uns.ac.id</w:t>
        </w:r>
      </w:hyperlink>
      <w:r>
        <w:rPr>
          <w:w w:val="104"/>
          <w:sz w:val="19"/>
          <w:szCs w:val="19"/>
        </w:rPr>
        <w:t xml:space="preserve"> </w:t>
      </w:r>
    </w:p>
    <w:p w:rsidR="00814417" w:rsidRPr="00BB09A5" w:rsidRDefault="00814417" w:rsidP="00814417">
      <w:pPr>
        <w:spacing w:before="78" w:line="262" w:lineRule="auto"/>
        <w:ind w:left="-16" w:right="522" w:firstLine="7"/>
        <w:jc w:val="center"/>
        <w:rPr>
          <w:w w:val="103"/>
          <w:sz w:val="21"/>
          <w:szCs w:val="21"/>
          <w:lang w:val="id-ID"/>
        </w:rPr>
      </w:pPr>
      <w:r w:rsidRPr="00BB09A5">
        <w:rPr>
          <w:lang w:val="id-ID"/>
        </w:rPr>
        <w:br w:type="column"/>
      </w:r>
      <w:r w:rsidRPr="00BB09A5">
        <w:rPr>
          <w:w w:val="103"/>
          <w:sz w:val="21"/>
          <w:szCs w:val="21"/>
          <w:lang w:val="id-ID"/>
        </w:rPr>
        <w:t>Rizki Aulia Sari</w:t>
      </w:r>
    </w:p>
    <w:p w:rsidR="00814417" w:rsidRPr="00BB09A5" w:rsidRDefault="00814417" w:rsidP="00814417">
      <w:pPr>
        <w:spacing w:before="78" w:line="262" w:lineRule="auto"/>
        <w:ind w:left="-16" w:right="522" w:firstLine="7"/>
        <w:jc w:val="center"/>
        <w:rPr>
          <w:w w:val="104"/>
          <w:sz w:val="19"/>
          <w:szCs w:val="19"/>
          <w:lang w:val="id-ID"/>
        </w:rPr>
      </w:pPr>
      <w:r w:rsidRPr="00BB09A5">
        <w:rPr>
          <w:w w:val="104"/>
          <w:sz w:val="19"/>
          <w:szCs w:val="19"/>
          <w:lang w:val="id-ID"/>
        </w:rPr>
        <w:t>Informatika</w:t>
      </w:r>
    </w:p>
    <w:p w:rsidR="00814417" w:rsidRPr="00E6683A" w:rsidRDefault="00E6683A" w:rsidP="00814417">
      <w:pPr>
        <w:spacing w:line="180" w:lineRule="exact"/>
        <w:ind w:left="676" w:right="1167"/>
        <w:jc w:val="center"/>
        <w:rPr>
          <w:sz w:val="19"/>
          <w:szCs w:val="19"/>
        </w:rPr>
        <w:sectPr w:rsidR="00814417" w:rsidRPr="00E6683A">
          <w:type w:val="continuous"/>
          <w:pgSz w:w="12240" w:h="15840"/>
          <w:pgMar w:top="940" w:right="1080" w:bottom="280" w:left="1100" w:header="720" w:footer="720" w:gutter="0"/>
          <w:cols w:num="2" w:space="720" w:equalWidth="0">
            <w:col w:w="4268" w:space="1506"/>
            <w:col w:w="4286"/>
          </w:cols>
        </w:sectPr>
      </w:pPr>
      <w:hyperlink r:id="rId8" w:history="1">
        <w:r w:rsidRPr="001C30C0">
          <w:rPr>
            <w:rStyle w:val="Hyperlink"/>
            <w:w w:val="104"/>
            <w:sz w:val="19"/>
            <w:szCs w:val="19"/>
            <w:lang w:val="id-ID"/>
          </w:rPr>
          <w:t>rizkiauliasa@student.uns.ac.id</w:t>
        </w:r>
      </w:hyperlink>
      <w:r>
        <w:rPr>
          <w:w w:val="104"/>
          <w:sz w:val="19"/>
          <w:szCs w:val="19"/>
        </w:rPr>
        <w:t xml:space="preserve"> </w:t>
      </w:r>
      <w:bookmarkStart w:id="0" w:name="_GoBack"/>
      <w:bookmarkEnd w:id="0"/>
    </w:p>
    <w:p w:rsidR="00814417" w:rsidRPr="00BB09A5" w:rsidRDefault="00814417" w:rsidP="00814417">
      <w:pPr>
        <w:spacing w:before="42"/>
        <w:ind w:right="-29"/>
        <w:jc w:val="both"/>
        <w:rPr>
          <w:w w:val="99"/>
          <w:sz w:val="17"/>
          <w:szCs w:val="17"/>
          <w:lang w:val="id-ID"/>
        </w:rPr>
        <w:sectPr w:rsidR="00814417" w:rsidRPr="00BB09A5" w:rsidSect="00814417">
          <w:type w:val="continuous"/>
          <w:pgSz w:w="12240" w:h="15840"/>
          <w:pgMar w:top="940" w:right="1080" w:bottom="280" w:left="1100" w:header="720" w:footer="720" w:gutter="0"/>
          <w:cols w:space="336"/>
        </w:sectPr>
      </w:pPr>
    </w:p>
    <w:p w:rsidR="00814417" w:rsidRPr="00BB09A5" w:rsidRDefault="00814417" w:rsidP="00814417">
      <w:pPr>
        <w:spacing w:before="42"/>
        <w:ind w:right="-29"/>
        <w:jc w:val="both"/>
        <w:rPr>
          <w:w w:val="99"/>
          <w:sz w:val="17"/>
          <w:szCs w:val="17"/>
          <w:lang w:val="id-ID"/>
        </w:rPr>
        <w:sectPr w:rsidR="00814417" w:rsidRPr="00BB09A5" w:rsidSect="00814417">
          <w:type w:val="continuous"/>
          <w:pgSz w:w="12240" w:h="15840"/>
          <w:pgMar w:top="940" w:right="1080" w:bottom="280" w:left="1100" w:header="720" w:footer="720" w:gutter="0"/>
          <w:cols w:space="720"/>
        </w:sectPr>
      </w:pPr>
    </w:p>
    <w:p w:rsidR="008C0F1F" w:rsidRPr="00BB09A5" w:rsidRDefault="00123560" w:rsidP="00814417">
      <w:pPr>
        <w:spacing w:before="42"/>
        <w:ind w:right="-29"/>
        <w:jc w:val="both"/>
        <w:rPr>
          <w:i/>
          <w:w w:val="99"/>
          <w:sz w:val="17"/>
          <w:szCs w:val="17"/>
          <w:lang w:val="id-ID"/>
        </w:rPr>
      </w:pPr>
      <w:r w:rsidRPr="00BB09A5">
        <w:rPr>
          <w:w w:val="99"/>
          <w:sz w:val="17"/>
          <w:szCs w:val="17"/>
          <w:lang w:val="id-ID"/>
        </w:rPr>
        <w:t>Abstract—</w:t>
      </w:r>
      <w:r w:rsidR="008C0F1F" w:rsidRPr="00BB09A5">
        <w:rPr>
          <w:lang w:val="id-ID"/>
        </w:rPr>
        <w:t xml:space="preserve"> </w:t>
      </w:r>
      <w:r w:rsidR="008C0F1F" w:rsidRPr="00BB09A5">
        <w:rPr>
          <w:i/>
          <w:w w:val="99"/>
          <w:sz w:val="17"/>
          <w:szCs w:val="17"/>
          <w:lang w:val="id-ID"/>
        </w:rPr>
        <w:t xml:space="preserve">Today, using computers to simplify manual work is very important. Because using a computer provides many benefits such as speed, accuracy, storage capacity, flexibility, reduced costs and minimizing tedious manual work. This system was developed based on a three-level approach with step by step starting from planning, analysis, design, and then implementation. </w:t>
      </w:r>
    </w:p>
    <w:p w:rsidR="00D33B7E" w:rsidRPr="00BB09A5" w:rsidRDefault="008C0F1F" w:rsidP="008C0F1F">
      <w:pPr>
        <w:spacing w:before="42"/>
        <w:ind w:left="107" w:right="-29" w:firstLine="259"/>
        <w:jc w:val="both"/>
        <w:rPr>
          <w:sz w:val="17"/>
          <w:szCs w:val="17"/>
          <w:lang w:val="id-ID"/>
        </w:rPr>
      </w:pPr>
      <w:r w:rsidRPr="00BB09A5">
        <w:rPr>
          <w:i/>
          <w:w w:val="99"/>
          <w:sz w:val="17"/>
          <w:szCs w:val="17"/>
          <w:lang w:val="id-ID"/>
        </w:rPr>
        <w:t>The programming languages used to develop this project are PHP, java script, and HTML. The database application is MySQL</w:t>
      </w:r>
      <w:r w:rsidRPr="00BB09A5">
        <w:rPr>
          <w:w w:val="99"/>
          <w:sz w:val="17"/>
          <w:szCs w:val="17"/>
          <w:lang w:val="id-ID"/>
        </w:rPr>
        <w:t>.</w:t>
      </w:r>
    </w:p>
    <w:p w:rsidR="00D33B7E" w:rsidRPr="00BB09A5" w:rsidRDefault="00D33B7E">
      <w:pPr>
        <w:spacing w:before="3" w:line="180" w:lineRule="exact"/>
        <w:rPr>
          <w:sz w:val="18"/>
          <w:szCs w:val="18"/>
          <w:lang w:val="id-ID"/>
        </w:rPr>
      </w:pPr>
    </w:p>
    <w:p w:rsidR="00D33B7E" w:rsidRPr="00BB09A5" w:rsidRDefault="00123560">
      <w:pPr>
        <w:ind w:left="107" w:right="-28" w:firstLine="259"/>
        <w:jc w:val="both"/>
        <w:rPr>
          <w:sz w:val="17"/>
          <w:szCs w:val="17"/>
          <w:lang w:val="id-ID"/>
        </w:rPr>
      </w:pPr>
      <w:r w:rsidRPr="00BB09A5">
        <w:rPr>
          <w:w w:val="99"/>
          <w:sz w:val="17"/>
          <w:szCs w:val="17"/>
          <w:lang w:val="id-ID"/>
        </w:rPr>
        <w:t>Keywords—</w:t>
      </w:r>
      <w:r w:rsidR="008C0F1F" w:rsidRPr="00BB09A5">
        <w:rPr>
          <w:w w:val="99"/>
          <w:sz w:val="17"/>
          <w:szCs w:val="17"/>
          <w:lang w:val="id-ID"/>
        </w:rPr>
        <w:t>Billing water, web-based information system</w:t>
      </w:r>
    </w:p>
    <w:p w:rsidR="00D33B7E" w:rsidRPr="00BB09A5" w:rsidRDefault="00D33B7E">
      <w:pPr>
        <w:spacing w:before="9" w:line="140" w:lineRule="exact"/>
        <w:rPr>
          <w:sz w:val="15"/>
          <w:szCs w:val="15"/>
          <w:lang w:val="id-ID"/>
        </w:rPr>
      </w:pPr>
    </w:p>
    <w:p w:rsidR="00D33B7E" w:rsidRPr="00BB09A5" w:rsidRDefault="00123560">
      <w:pPr>
        <w:ind w:left="1204" w:right="1156"/>
        <w:jc w:val="center"/>
        <w:rPr>
          <w:sz w:val="19"/>
          <w:szCs w:val="19"/>
          <w:lang w:val="id-ID"/>
        </w:rPr>
      </w:pPr>
      <w:r w:rsidRPr="00BB09A5">
        <w:rPr>
          <w:w w:val="104"/>
          <w:sz w:val="19"/>
          <w:szCs w:val="19"/>
          <w:lang w:val="id-ID"/>
        </w:rPr>
        <w:t>I.</w:t>
      </w:r>
      <w:r w:rsidRPr="00BB09A5">
        <w:rPr>
          <w:sz w:val="19"/>
          <w:szCs w:val="19"/>
          <w:lang w:val="id-ID"/>
        </w:rPr>
        <w:t xml:space="preserve">    </w:t>
      </w:r>
      <w:r w:rsidRPr="00BB09A5">
        <w:rPr>
          <w:w w:val="104"/>
          <w:sz w:val="19"/>
          <w:szCs w:val="19"/>
          <w:lang w:val="id-ID"/>
        </w:rPr>
        <w:t>P</w:t>
      </w:r>
      <w:r w:rsidRPr="00BB09A5">
        <w:rPr>
          <w:sz w:val="15"/>
          <w:szCs w:val="15"/>
          <w:lang w:val="id-ID"/>
        </w:rPr>
        <w:t>ENDAHULUAN</w:t>
      </w:r>
    </w:p>
    <w:p w:rsidR="00D33B7E" w:rsidRPr="00BB09A5" w:rsidRDefault="005B2E48" w:rsidP="00123560">
      <w:pPr>
        <w:spacing w:before="75"/>
        <w:ind w:left="107" w:right="-31" w:firstLine="271"/>
        <w:jc w:val="both"/>
        <w:rPr>
          <w:w w:val="104"/>
          <w:sz w:val="19"/>
          <w:szCs w:val="19"/>
          <w:lang w:val="id-ID"/>
        </w:rPr>
      </w:pPr>
      <w:r w:rsidRPr="00BB09A5">
        <w:rPr>
          <w:w w:val="104"/>
          <w:sz w:val="19"/>
          <w:szCs w:val="19"/>
          <w:lang w:val="id-ID"/>
        </w:rPr>
        <w:t xml:space="preserve">Seperti yang kita ketahui, hari ini dunia kita berada di bawah kendali teknologi karena alasan ini dunia saling terkait. Kami mencoba untuk mengubah sistem aplikasi desktop kantor layanan pasokan air minum ke dalam sistem berbasis web menggunakan teknologi saat ini. Sistem ini memiliki banyak kegiatan, seperti, pendaftaran Pelanggan, menghitung tagihan berdasarkan informasi pelanggan dan sejenisnya. Karena setiap aktivitas dilakukan dalam satu komputer jadi, kami mencoba untuk mengurangi masalah ini dan memungkinkan sistem kantor untuk memiliki layanan </w:t>
      </w:r>
      <w:r w:rsidR="00123560" w:rsidRPr="00BB09A5">
        <w:rPr>
          <w:w w:val="104"/>
          <w:sz w:val="19"/>
          <w:szCs w:val="19"/>
          <w:lang w:val="id-ID"/>
        </w:rPr>
        <w:t>yang sangat cepat pelanggan mereka dengan merancang sistem manajemen layanan berbasis web.</w:t>
      </w:r>
    </w:p>
    <w:p w:rsidR="00FB48B1" w:rsidRPr="00BB09A5" w:rsidRDefault="00FB48B1" w:rsidP="00FB48B1">
      <w:pPr>
        <w:spacing w:before="75"/>
        <w:ind w:left="142" w:right="-31"/>
        <w:jc w:val="both"/>
        <w:rPr>
          <w:w w:val="104"/>
          <w:sz w:val="19"/>
          <w:szCs w:val="19"/>
          <w:lang w:val="id-ID"/>
        </w:rPr>
      </w:pPr>
      <w:r w:rsidRPr="00BB09A5">
        <w:rPr>
          <w:w w:val="104"/>
          <w:sz w:val="19"/>
          <w:szCs w:val="19"/>
          <w:lang w:val="id-ID"/>
        </w:rPr>
        <w:t>A.</w:t>
      </w:r>
      <w:r w:rsidRPr="00BB09A5">
        <w:rPr>
          <w:sz w:val="19"/>
          <w:szCs w:val="19"/>
          <w:lang w:val="id-ID"/>
        </w:rPr>
        <w:t xml:space="preserve">  </w:t>
      </w:r>
      <w:r w:rsidRPr="00BB09A5">
        <w:rPr>
          <w:w w:val="104"/>
          <w:sz w:val="19"/>
          <w:szCs w:val="19"/>
          <w:lang w:val="id-ID"/>
        </w:rPr>
        <w:t>Rumusan Masalah</w:t>
      </w:r>
    </w:p>
    <w:p w:rsidR="00FB48B1" w:rsidRPr="00BB09A5" w:rsidRDefault="00FB48B1" w:rsidP="00FB48B1">
      <w:pPr>
        <w:spacing w:before="75"/>
        <w:ind w:left="142" w:right="-31"/>
        <w:jc w:val="both"/>
        <w:rPr>
          <w:sz w:val="19"/>
          <w:szCs w:val="19"/>
          <w:lang w:val="id-ID"/>
        </w:rPr>
      </w:pPr>
      <w:r w:rsidRPr="00BB09A5">
        <w:rPr>
          <w:sz w:val="19"/>
          <w:szCs w:val="19"/>
          <w:lang w:val="id-ID"/>
        </w:rPr>
        <w:t xml:space="preserve">Berdasarkan latar belakang masalah di atas maka dapat dibuat suatu rumusan masalah, yaitu: “Bagaimana membuat sistem </w:t>
      </w:r>
      <w:r w:rsidR="00827D4B" w:rsidRPr="00BB09A5">
        <w:rPr>
          <w:sz w:val="19"/>
          <w:szCs w:val="19"/>
          <w:lang w:val="id-ID"/>
        </w:rPr>
        <w:t>yang praktis untuk melakukan proses pembayaran air minum</w:t>
      </w:r>
      <w:r w:rsidRPr="00BB09A5">
        <w:rPr>
          <w:sz w:val="19"/>
          <w:szCs w:val="19"/>
          <w:lang w:val="id-ID"/>
        </w:rPr>
        <w:t>”.</w:t>
      </w:r>
    </w:p>
    <w:p w:rsidR="00FB48B1" w:rsidRPr="00BB09A5" w:rsidRDefault="00FB48B1" w:rsidP="00FB48B1">
      <w:pPr>
        <w:spacing w:before="75"/>
        <w:ind w:left="142" w:right="-31"/>
        <w:jc w:val="both"/>
        <w:rPr>
          <w:sz w:val="19"/>
          <w:szCs w:val="19"/>
          <w:lang w:val="id-ID"/>
        </w:rPr>
      </w:pPr>
      <w:r w:rsidRPr="00BB09A5">
        <w:rPr>
          <w:w w:val="104"/>
          <w:sz w:val="19"/>
          <w:szCs w:val="19"/>
          <w:lang w:val="id-ID"/>
        </w:rPr>
        <w:t>B.</w:t>
      </w:r>
      <w:r w:rsidRPr="00BB09A5">
        <w:rPr>
          <w:sz w:val="19"/>
          <w:szCs w:val="19"/>
          <w:lang w:val="id-ID"/>
        </w:rPr>
        <w:t xml:space="preserve">  </w:t>
      </w:r>
      <w:r w:rsidRPr="00BB09A5">
        <w:rPr>
          <w:w w:val="104"/>
          <w:sz w:val="19"/>
          <w:szCs w:val="19"/>
          <w:lang w:val="id-ID"/>
        </w:rPr>
        <w:t>Ruang Lingkup</w:t>
      </w:r>
    </w:p>
    <w:p w:rsidR="00827D4B" w:rsidRPr="00BB09A5" w:rsidRDefault="00827D4B" w:rsidP="00827D4B">
      <w:pPr>
        <w:spacing w:before="75"/>
        <w:ind w:left="142" w:right="-31"/>
        <w:jc w:val="both"/>
        <w:rPr>
          <w:sz w:val="19"/>
          <w:szCs w:val="19"/>
          <w:lang w:val="id-ID"/>
        </w:rPr>
      </w:pPr>
      <w:r w:rsidRPr="00BB09A5">
        <w:rPr>
          <w:sz w:val="19"/>
          <w:szCs w:val="19"/>
          <w:lang w:val="id-ID"/>
        </w:rPr>
        <w:t>Adapun ruang lingkup dari penyusunan tugas ini adalah seperti berikut :</w:t>
      </w:r>
    </w:p>
    <w:p w:rsidR="00827D4B" w:rsidRPr="00BB09A5" w:rsidRDefault="00827D4B" w:rsidP="00827D4B">
      <w:pPr>
        <w:ind w:left="142" w:right="-31"/>
        <w:jc w:val="both"/>
        <w:rPr>
          <w:sz w:val="19"/>
          <w:szCs w:val="19"/>
          <w:lang w:val="id-ID"/>
        </w:rPr>
      </w:pPr>
      <w:r w:rsidRPr="00BB09A5">
        <w:rPr>
          <w:sz w:val="19"/>
          <w:szCs w:val="19"/>
          <w:lang w:val="id-ID"/>
        </w:rPr>
        <w:t>1.</w:t>
      </w:r>
      <w:r w:rsidR="00CA1FD8" w:rsidRPr="00BB09A5">
        <w:rPr>
          <w:sz w:val="19"/>
          <w:szCs w:val="19"/>
          <w:lang w:val="id-ID"/>
        </w:rPr>
        <w:t xml:space="preserve"> </w:t>
      </w:r>
      <w:r w:rsidRPr="00BB09A5">
        <w:rPr>
          <w:sz w:val="19"/>
          <w:szCs w:val="19"/>
          <w:lang w:val="id-ID"/>
        </w:rPr>
        <w:t xml:space="preserve"> Proses penyelesaian pembayaran tagihan air minum.</w:t>
      </w:r>
    </w:p>
    <w:p w:rsidR="00827D4B" w:rsidRPr="00BB09A5" w:rsidRDefault="00827D4B" w:rsidP="00137DFD">
      <w:pPr>
        <w:ind w:left="142" w:right="-31"/>
        <w:jc w:val="both"/>
        <w:rPr>
          <w:sz w:val="19"/>
          <w:szCs w:val="19"/>
          <w:lang w:val="id-ID"/>
        </w:rPr>
      </w:pPr>
      <w:r w:rsidRPr="00BB09A5">
        <w:rPr>
          <w:sz w:val="19"/>
          <w:szCs w:val="19"/>
          <w:lang w:val="id-ID"/>
        </w:rPr>
        <w:t xml:space="preserve">2. </w:t>
      </w:r>
      <w:r w:rsidR="00CA1FD8" w:rsidRPr="00BB09A5">
        <w:rPr>
          <w:sz w:val="19"/>
          <w:szCs w:val="19"/>
          <w:lang w:val="id-ID"/>
        </w:rPr>
        <w:t xml:space="preserve"> </w:t>
      </w:r>
      <w:r w:rsidRPr="00BB09A5">
        <w:rPr>
          <w:sz w:val="19"/>
          <w:szCs w:val="19"/>
          <w:lang w:val="id-ID"/>
        </w:rPr>
        <w:t>Web ini hanya digunakan untuk menyelesaikan pembayaran air minum.</w:t>
      </w:r>
    </w:p>
    <w:p w:rsidR="00827D4B" w:rsidRPr="00BB09A5" w:rsidRDefault="00827D4B" w:rsidP="00827D4B">
      <w:pPr>
        <w:ind w:left="142" w:right="-31"/>
        <w:jc w:val="both"/>
        <w:rPr>
          <w:sz w:val="19"/>
          <w:szCs w:val="19"/>
          <w:lang w:val="id-ID"/>
        </w:rPr>
      </w:pPr>
      <w:r w:rsidRPr="00BB09A5">
        <w:rPr>
          <w:sz w:val="19"/>
          <w:szCs w:val="19"/>
          <w:lang w:val="id-ID"/>
        </w:rPr>
        <w:t>3. Bahasa pemrograman yang digunakan adalah PHP.</w:t>
      </w:r>
    </w:p>
    <w:p w:rsidR="00FB48B1" w:rsidRPr="00BB09A5" w:rsidRDefault="00FB48B1" w:rsidP="00827D4B">
      <w:pPr>
        <w:spacing w:before="75"/>
        <w:ind w:left="142" w:right="-31"/>
        <w:jc w:val="both"/>
        <w:rPr>
          <w:w w:val="104"/>
          <w:sz w:val="19"/>
          <w:szCs w:val="19"/>
          <w:lang w:val="id-ID"/>
        </w:rPr>
      </w:pPr>
      <w:r w:rsidRPr="00BB09A5">
        <w:rPr>
          <w:w w:val="104"/>
          <w:sz w:val="19"/>
          <w:szCs w:val="19"/>
          <w:lang w:val="id-ID"/>
        </w:rPr>
        <w:t>C.</w:t>
      </w:r>
      <w:r w:rsidRPr="00BB09A5">
        <w:rPr>
          <w:sz w:val="19"/>
          <w:szCs w:val="19"/>
          <w:lang w:val="id-ID"/>
        </w:rPr>
        <w:t xml:space="preserve">  </w:t>
      </w:r>
      <w:r w:rsidRPr="00BB09A5">
        <w:rPr>
          <w:w w:val="104"/>
          <w:sz w:val="19"/>
          <w:szCs w:val="19"/>
          <w:lang w:val="id-ID"/>
        </w:rPr>
        <w:t>Tujuan</w:t>
      </w:r>
    </w:p>
    <w:p w:rsidR="00827D4B" w:rsidRPr="00BB09A5" w:rsidRDefault="00827D4B" w:rsidP="00827D4B">
      <w:pPr>
        <w:spacing w:before="75"/>
        <w:ind w:left="142" w:right="-31"/>
        <w:jc w:val="both"/>
        <w:rPr>
          <w:sz w:val="19"/>
          <w:szCs w:val="19"/>
          <w:lang w:val="id-ID"/>
        </w:rPr>
      </w:pPr>
      <w:r w:rsidRPr="00BB09A5">
        <w:rPr>
          <w:sz w:val="19"/>
          <w:szCs w:val="19"/>
          <w:lang w:val="id-ID"/>
        </w:rPr>
        <w:t>Adapun tujuan dari pembuatan program ini adalah mengimplementasikan materi kuliah Pemrograman Web meliputi PHP, HTML, CSS dan Javascript untuk membuat Sistem Billing Air Minum berbasis web.</w:t>
      </w:r>
    </w:p>
    <w:p w:rsidR="00FB48B1" w:rsidRPr="00BB09A5" w:rsidRDefault="00FB48B1" w:rsidP="00827D4B">
      <w:pPr>
        <w:spacing w:before="75"/>
        <w:ind w:left="142" w:right="-31"/>
        <w:jc w:val="both"/>
        <w:rPr>
          <w:sz w:val="19"/>
          <w:szCs w:val="19"/>
          <w:lang w:val="id-ID"/>
        </w:rPr>
      </w:pPr>
      <w:r w:rsidRPr="00BB09A5">
        <w:rPr>
          <w:w w:val="104"/>
          <w:sz w:val="19"/>
          <w:szCs w:val="19"/>
          <w:lang w:val="id-ID"/>
        </w:rPr>
        <w:t>D.</w:t>
      </w:r>
      <w:r w:rsidRPr="00BB09A5">
        <w:rPr>
          <w:sz w:val="19"/>
          <w:szCs w:val="19"/>
          <w:lang w:val="id-ID"/>
        </w:rPr>
        <w:t xml:space="preserve">  </w:t>
      </w:r>
      <w:r w:rsidRPr="00BB09A5">
        <w:rPr>
          <w:w w:val="104"/>
          <w:sz w:val="19"/>
          <w:szCs w:val="19"/>
          <w:lang w:val="id-ID"/>
        </w:rPr>
        <w:t>Manfaat</w:t>
      </w:r>
    </w:p>
    <w:p w:rsidR="00827D4B" w:rsidRPr="00BB09A5" w:rsidRDefault="00827D4B" w:rsidP="00827D4B">
      <w:pPr>
        <w:spacing w:before="75"/>
        <w:ind w:left="142" w:right="-31"/>
        <w:jc w:val="both"/>
        <w:rPr>
          <w:sz w:val="19"/>
          <w:szCs w:val="19"/>
          <w:lang w:val="id-ID"/>
        </w:rPr>
      </w:pPr>
      <w:r w:rsidRPr="00BB09A5">
        <w:rPr>
          <w:sz w:val="19"/>
          <w:szCs w:val="19"/>
          <w:lang w:val="id-ID"/>
        </w:rPr>
        <w:t>Adapun manfaat yang diharapkan dari program ini adalah sebagai berikut :</w:t>
      </w:r>
    </w:p>
    <w:p w:rsidR="00827D4B" w:rsidRPr="00BB09A5" w:rsidRDefault="00827D4B" w:rsidP="00827D4B">
      <w:pPr>
        <w:spacing w:before="75"/>
        <w:ind w:left="142" w:right="-31"/>
        <w:jc w:val="both"/>
        <w:rPr>
          <w:sz w:val="19"/>
          <w:szCs w:val="19"/>
          <w:lang w:val="id-ID"/>
        </w:rPr>
      </w:pPr>
      <w:r w:rsidRPr="00BB09A5">
        <w:rPr>
          <w:sz w:val="19"/>
          <w:szCs w:val="19"/>
          <w:lang w:val="id-ID"/>
        </w:rPr>
        <w:t xml:space="preserve">1. </w:t>
      </w:r>
      <w:r w:rsidR="00137DFD" w:rsidRPr="00BB09A5">
        <w:rPr>
          <w:sz w:val="19"/>
          <w:szCs w:val="19"/>
          <w:lang w:val="id-ID"/>
        </w:rPr>
        <w:t>Proses pembayaran tagihan air minum dapat lebih cepat dan akurat</w:t>
      </w:r>
      <w:r w:rsidRPr="00BB09A5">
        <w:rPr>
          <w:sz w:val="19"/>
          <w:szCs w:val="19"/>
          <w:lang w:val="id-ID"/>
        </w:rPr>
        <w:t>.</w:t>
      </w:r>
    </w:p>
    <w:p w:rsidR="00FB48B1" w:rsidRPr="00BB09A5" w:rsidRDefault="00827D4B" w:rsidP="00827D4B">
      <w:pPr>
        <w:spacing w:before="75"/>
        <w:ind w:left="142" w:right="-31"/>
        <w:jc w:val="both"/>
        <w:rPr>
          <w:sz w:val="19"/>
          <w:szCs w:val="19"/>
          <w:lang w:val="id-ID"/>
        </w:rPr>
      </w:pPr>
      <w:r w:rsidRPr="00BB09A5">
        <w:rPr>
          <w:sz w:val="19"/>
          <w:szCs w:val="19"/>
          <w:lang w:val="id-ID"/>
        </w:rPr>
        <w:t>2. Sebagai sumber rujukan bagi penulis lain dengan topik sejenis.</w:t>
      </w:r>
    </w:p>
    <w:p w:rsidR="00D33B7E" w:rsidRPr="00BB09A5" w:rsidRDefault="00123560">
      <w:pPr>
        <w:ind w:left="1766" w:right="1749"/>
        <w:jc w:val="center"/>
        <w:rPr>
          <w:sz w:val="15"/>
          <w:szCs w:val="15"/>
          <w:lang w:val="id-ID"/>
        </w:rPr>
      </w:pPr>
      <w:r w:rsidRPr="00BB09A5">
        <w:rPr>
          <w:w w:val="104"/>
          <w:sz w:val="19"/>
          <w:szCs w:val="19"/>
          <w:lang w:val="id-ID"/>
        </w:rPr>
        <w:t>II.</w:t>
      </w:r>
      <w:r w:rsidRPr="00BB09A5">
        <w:rPr>
          <w:sz w:val="19"/>
          <w:szCs w:val="19"/>
          <w:lang w:val="id-ID"/>
        </w:rPr>
        <w:t xml:space="preserve">  </w:t>
      </w:r>
      <w:r w:rsidR="00281C33" w:rsidRPr="00BB09A5">
        <w:rPr>
          <w:w w:val="104"/>
          <w:sz w:val="19"/>
          <w:szCs w:val="19"/>
          <w:lang w:val="id-ID"/>
        </w:rPr>
        <w:t>D</w:t>
      </w:r>
      <w:r w:rsidRPr="00BB09A5">
        <w:rPr>
          <w:sz w:val="15"/>
          <w:szCs w:val="15"/>
          <w:lang w:val="id-ID"/>
        </w:rPr>
        <w:t>AS</w:t>
      </w:r>
      <w:r w:rsidR="00281C33" w:rsidRPr="00BB09A5">
        <w:rPr>
          <w:sz w:val="15"/>
          <w:szCs w:val="15"/>
          <w:lang w:val="id-ID"/>
        </w:rPr>
        <w:t>AR</w:t>
      </w:r>
      <w:r w:rsidRPr="00BB09A5">
        <w:rPr>
          <w:sz w:val="15"/>
          <w:szCs w:val="15"/>
          <w:lang w:val="id-ID"/>
        </w:rPr>
        <w:t xml:space="preserve"> </w:t>
      </w:r>
      <w:r w:rsidR="00281C33" w:rsidRPr="00BB09A5">
        <w:rPr>
          <w:w w:val="104"/>
          <w:sz w:val="19"/>
          <w:szCs w:val="19"/>
          <w:lang w:val="id-ID"/>
        </w:rPr>
        <w:t>T</w:t>
      </w:r>
      <w:r w:rsidRPr="00BB09A5">
        <w:rPr>
          <w:sz w:val="15"/>
          <w:szCs w:val="15"/>
          <w:lang w:val="id-ID"/>
        </w:rPr>
        <w:t>E</w:t>
      </w:r>
      <w:r w:rsidR="00281C33" w:rsidRPr="00BB09A5">
        <w:rPr>
          <w:sz w:val="15"/>
          <w:szCs w:val="15"/>
          <w:lang w:val="id-ID"/>
        </w:rPr>
        <w:t>ORI</w:t>
      </w:r>
    </w:p>
    <w:p w:rsidR="00D33B7E" w:rsidRPr="00BB09A5" w:rsidRDefault="00D33B7E">
      <w:pPr>
        <w:spacing w:before="2" w:line="120" w:lineRule="exact"/>
        <w:rPr>
          <w:sz w:val="12"/>
          <w:szCs w:val="12"/>
          <w:highlight w:val="yellow"/>
          <w:lang w:val="id-ID"/>
        </w:rPr>
      </w:pPr>
    </w:p>
    <w:p w:rsidR="00D33B7E" w:rsidRPr="00BB09A5" w:rsidRDefault="00123560">
      <w:pPr>
        <w:ind w:left="107"/>
        <w:rPr>
          <w:sz w:val="19"/>
          <w:szCs w:val="19"/>
          <w:highlight w:val="yellow"/>
          <w:lang w:val="id-ID"/>
        </w:rPr>
      </w:pPr>
      <w:r w:rsidRPr="00BB09A5">
        <w:rPr>
          <w:w w:val="104"/>
          <w:sz w:val="19"/>
          <w:szCs w:val="19"/>
          <w:lang w:val="id-ID"/>
        </w:rPr>
        <w:t>A.</w:t>
      </w:r>
      <w:r w:rsidRPr="00BB09A5">
        <w:rPr>
          <w:sz w:val="19"/>
          <w:szCs w:val="19"/>
          <w:lang w:val="id-ID"/>
        </w:rPr>
        <w:t xml:space="preserve">  </w:t>
      </w:r>
      <w:r w:rsidRPr="00BB09A5">
        <w:rPr>
          <w:w w:val="104"/>
          <w:sz w:val="19"/>
          <w:szCs w:val="19"/>
          <w:lang w:val="id-ID"/>
        </w:rPr>
        <w:t>S</w:t>
      </w:r>
      <w:r w:rsidR="002A73C2" w:rsidRPr="00BB09A5">
        <w:rPr>
          <w:w w:val="104"/>
          <w:sz w:val="19"/>
          <w:szCs w:val="19"/>
          <w:lang w:val="id-ID"/>
        </w:rPr>
        <w:t>istem Billing</w:t>
      </w:r>
    </w:p>
    <w:p w:rsidR="00D33B7E" w:rsidRPr="00BB09A5" w:rsidRDefault="00E4268C" w:rsidP="00E4268C">
      <w:pPr>
        <w:spacing w:before="60" w:line="200" w:lineRule="exact"/>
        <w:ind w:left="107" w:right="-26" w:firstLine="271"/>
        <w:jc w:val="both"/>
        <w:rPr>
          <w:w w:val="104"/>
          <w:sz w:val="19"/>
          <w:szCs w:val="19"/>
          <w:lang w:val="id-ID"/>
        </w:rPr>
      </w:pPr>
      <w:r w:rsidRPr="00BB09A5">
        <w:rPr>
          <w:w w:val="104"/>
          <w:sz w:val="19"/>
          <w:szCs w:val="19"/>
          <w:lang w:val="id-ID"/>
        </w:rPr>
        <w:t>Sistem billing merupakan sistem yang membantu para usahawan untuk mengatur dan mencata</w:t>
      </w:r>
      <w:r w:rsidR="00322087" w:rsidRPr="00BB09A5">
        <w:rPr>
          <w:w w:val="104"/>
          <w:sz w:val="19"/>
          <w:szCs w:val="19"/>
          <w:lang w:val="id-ID"/>
        </w:rPr>
        <w:t>t segala transaksi yang terjadi</w:t>
      </w:r>
      <w:r w:rsidRPr="00BB09A5">
        <w:rPr>
          <w:w w:val="104"/>
          <w:sz w:val="19"/>
          <w:szCs w:val="19"/>
          <w:lang w:val="id-ID"/>
        </w:rPr>
        <w:t xml:space="preserve">. </w:t>
      </w:r>
    </w:p>
    <w:p w:rsidR="00D33B7E" w:rsidRPr="00BB09A5" w:rsidRDefault="00D33B7E">
      <w:pPr>
        <w:spacing w:before="7" w:line="100" w:lineRule="exact"/>
        <w:rPr>
          <w:sz w:val="11"/>
          <w:szCs w:val="11"/>
          <w:highlight w:val="yellow"/>
          <w:lang w:val="id-ID"/>
        </w:rPr>
      </w:pPr>
    </w:p>
    <w:p w:rsidR="00D33B7E" w:rsidRPr="00BB09A5" w:rsidRDefault="00123560">
      <w:pPr>
        <w:ind w:left="107"/>
        <w:rPr>
          <w:sz w:val="19"/>
          <w:szCs w:val="19"/>
          <w:lang w:val="id-ID"/>
        </w:rPr>
      </w:pPr>
      <w:r w:rsidRPr="00BB09A5">
        <w:rPr>
          <w:w w:val="104"/>
          <w:sz w:val="19"/>
          <w:szCs w:val="19"/>
          <w:lang w:val="id-ID"/>
        </w:rPr>
        <w:t>B.</w:t>
      </w:r>
      <w:r w:rsidRPr="00BB09A5">
        <w:rPr>
          <w:sz w:val="19"/>
          <w:szCs w:val="19"/>
          <w:lang w:val="id-ID"/>
        </w:rPr>
        <w:t xml:space="preserve">  </w:t>
      </w:r>
      <w:r w:rsidR="00E4268C" w:rsidRPr="00BB09A5">
        <w:rPr>
          <w:w w:val="104"/>
          <w:sz w:val="19"/>
          <w:szCs w:val="19"/>
          <w:lang w:val="id-ID"/>
        </w:rPr>
        <w:t>Bentuk Sistem Billing</w:t>
      </w:r>
    </w:p>
    <w:p w:rsidR="00D33B7E" w:rsidRPr="00BB09A5" w:rsidRDefault="00E4268C" w:rsidP="00322087">
      <w:pPr>
        <w:spacing w:before="58"/>
        <w:ind w:left="107" w:right="-30" w:firstLine="271"/>
        <w:jc w:val="both"/>
        <w:rPr>
          <w:w w:val="104"/>
          <w:sz w:val="19"/>
          <w:szCs w:val="19"/>
          <w:lang w:val="id-ID"/>
        </w:rPr>
      </w:pPr>
      <w:r w:rsidRPr="00BB09A5">
        <w:rPr>
          <w:w w:val="104"/>
          <w:sz w:val="19"/>
          <w:szCs w:val="19"/>
          <w:lang w:val="id-ID"/>
        </w:rPr>
        <w:t>Pada dasarnya sistem billing merupakan sistem pencatat dan pemonitor transaksi berbentuk software. Awalnya penciptanya hanya menciptakan sistem billing ini berbentuk software yang jika orang ingin memilikinya mereka haruslah membeli software tersebut dan kemudian menginstallnya ke komputer atau notebook mereka.</w:t>
      </w:r>
      <w:r w:rsidR="00322087" w:rsidRPr="00BB09A5">
        <w:rPr>
          <w:w w:val="104"/>
          <w:sz w:val="19"/>
          <w:szCs w:val="19"/>
          <w:lang w:val="id-ID"/>
        </w:rPr>
        <w:t xml:space="preserve"> </w:t>
      </w:r>
      <w:r w:rsidRPr="00BB09A5">
        <w:rPr>
          <w:w w:val="104"/>
          <w:sz w:val="19"/>
          <w:szCs w:val="19"/>
          <w:lang w:val="id-ID"/>
        </w:rPr>
        <w:t>Tetap</w:t>
      </w:r>
      <w:r w:rsidR="00322087" w:rsidRPr="00BB09A5">
        <w:rPr>
          <w:w w:val="104"/>
          <w:sz w:val="19"/>
          <w:szCs w:val="19"/>
          <w:lang w:val="id-ID"/>
        </w:rPr>
        <w:t>i kini, dengan adanya internet, sistem billing dapat dilakukan secara online dengan sistem billing berbasis web misalnya.</w:t>
      </w:r>
    </w:p>
    <w:p w:rsidR="00EF3375" w:rsidRPr="00BB09A5" w:rsidRDefault="00EF3375" w:rsidP="00EF3375">
      <w:pPr>
        <w:spacing w:before="7" w:line="100" w:lineRule="exact"/>
        <w:rPr>
          <w:sz w:val="11"/>
          <w:szCs w:val="11"/>
          <w:highlight w:val="yellow"/>
          <w:lang w:val="id-ID"/>
        </w:rPr>
      </w:pPr>
    </w:p>
    <w:p w:rsidR="00EF3375" w:rsidRPr="00BB09A5" w:rsidRDefault="00EF3375" w:rsidP="00EF3375">
      <w:pPr>
        <w:ind w:left="107"/>
        <w:rPr>
          <w:sz w:val="19"/>
          <w:szCs w:val="19"/>
          <w:lang w:val="id-ID"/>
        </w:rPr>
      </w:pPr>
      <w:r w:rsidRPr="00BB09A5">
        <w:rPr>
          <w:w w:val="104"/>
          <w:sz w:val="19"/>
          <w:szCs w:val="19"/>
          <w:lang w:val="id-ID"/>
        </w:rPr>
        <w:t>C.</w:t>
      </w:r>
      <w:r w:rsidRPr="00BB09A5">
        <w:rPr>
          <w:sz w:val="19"/>
          <w:szCs w:val="19"/>
          <w:lang w:val="id-ID"/>
        </w:rPr>
        <w:t xml:space="preserve">  </w:t>
      </w:r>
      <w:r w:rsidRPr="00BB09A5">
        <w:rPr>
          <w:w w:val="104"/>
          <w:sz w:val="19"/>
          <w:szCs w:val="19"/>
          <w:lang w:val="id-ID"/>
        </w:rPr>
        <w:t>PHP Hypertext Preprocessor (PHP)</w:t>
      </w:r>
    </w:p>
    <w:p w:rsidR="00EF3375" w:rsidRPr="00BB09A5" w:rsidRDefault="00EF3375" w:rsidP="00EF3375">
      <w:pPr>
        <w:spacing w:before="58"/>
        <w:ind w:left="107" w:right="-30" w:firstLine="271"/>
        <w:jc w:val="both"/>
        <w:rPr>
          <w:w w:val="104"/>
          <w:sz w:val="19"/>
          <w:szCs w:val="19"/>
          <w:lang w:val="id-ID"/>
        </w:rPr>
      </w:pPr>
      <w:r w:rsidRPr="00BB09A5">
        <w:rPr>
          <w:w w:val="104"/>
          <w:sz w:val="19"/>
          <w:szCs w:val="19"/>
          <w:lang w:val="id-ID"/>
        </w:rPr>
        <w:t>PHP Hypertext Preprocessor (PHP) adalah bahasa pemrograman yang memungkinkan pengembang web membuat konten dinamis yang berinteraksi dengan basis data. PHP pada dasarnya digunakan untuk mengembangkan aplikasi perangkat lunak berbasis web.</w:t>
      </w:r>
    </w:p>
    <w:p w:rsidR="00EF3375" w:rsidRPr="00BB09A5" w:rsidRDefault="00EF3375" w:rsidP="00EF3375">
      <w:pPr>
        <w:spacing w:before="7" w:line="100" w:lineRule="exact"/>
        <w:rPr>
          <w:sz w:val="11"/>
          <w:szCs w:val="11"/>
          <w:highlight w:val="yellow"/>
          <w:lang w:val="id-ID"/>
        </w:rPr>
      </w:pPr>
    </w:p>
    <w:p w:rsidR="00EF3375" w:rsidRPr="00BB09A5" w:rsidRDefault="00EF3375" w:rsidP="00EF3375">
      <w:pPr>
        <w:ind w:left="107"/>
        <w:rPr>
          <w:sz w:val="19"/>
          <w:szCs w:val="19"/>
          <w:lang w:val="id-ID"/>
        </w:rPr>
      </w:pPr>
      <w:r w:rsidRPr="00BB09A5">
        <w:rPr>
          <w:w w:val="104"/>
          <w:sz w:val="19"/>
          <w:szCs w:val="19"/>
          <w:lang w:val="id-ID"/>
        </w:rPr>
        <w:t>D.</w:t>
      </w:r>
      <w:r w:rsidRPr="00BB09A5">
        <w:rPr>
          <w:sz w:val="19"/>
          <w:szCs w:val="19"/>
          <w:lang w:val="id-ID"/>
        </w:rPr>
        <w:t xml:space="preserve">  </w:t>
      </w:r>
      <w:r w:rsidRPr="00BB09A5">
        <w:rPr>
          <w:w w:val="104"/>
          <w:sz w:val="19"/>
          <w:szCs w:val="19"/>
          <w:lang w:val="id-ID"/>
        </w:rPr>
        <w:t>Hypertext Markup Language (HTML)</w:t>
      </w:r>
    </w:p>
    <w:p w:rsidR="00EF3375" w:rsidRPr="00BB09A5" w:rsidRDefault="00EF3375" w:rsidP="00EF3375">
      <w:pPr>
        <w:spacing w:before="58"/>
        <w:ind w:left="107" w:right="-30" w:firstLine="271"/>
        <w:jc w:val="both"/>
        <w:rPr>
          <w:w w:val="104"/>
          <w:sz w:val="19"/>
          <w:szCs w:val="19"/>
          <w:lang w:val="id-ID"/>
        </w:rPr>
      </w:pPr>
      <w:r w:rsidRPr="00BB09A5">
        <w:rPr>
          <w:w w:val="104"/>
          <w:sz w:val="19"/>
          <w:szCs w:val="19"/>
          <w:lang w:val="id-ID"/>
        </w:rPr>
        <w:t xml:space="preserve">HyperText Markup Language (HTML) adalah bahasa inti dari hampir semua konten Web. Sebagian besar dari apa yang Anda lihat pada layar browser anda adalah sebuah deskripsi, secara mendasar, menggunakan HTML. Lebih tepatnya, HTML adalah bahasa yang menggambarkan struktur dan isi semantik dari sebuah dokumen Web. Konten dalam halaman Web  ditandai dengan elemet HTML seperti  &lt;img&gt;, &lt;title&gt;, &lt;p&gt;, &lt;div&gt;, dan sebagainya. Bermula dari sebuah bahasa yang sebelumnya banyak digunakan di dunia penerbitan dan percetakan yang disebut dengan SGML (Standard Generalized Markup Language), HTML adalah sebuah standar yang digunakan secara luas untuk menampilkan halaman web. </w:t>
      </w:r>
    </w:p>
    <w:p w:rsidR="00EF3375" w:rsidRPr="00BB09A5" w:rsidRDefault="00EF3375" w:rsidP="00EF3375">
      <w:pPr>
        <w:spacing w:before="58"/>
        <w:ind w:left="107" w:right="-30" w:firstLine="271"/>
        <w:jc w:val="both"/>
        <w:rPr>
          <w:w w:val="104"/>
          <w:sz w:val="19"/>
          <w:szCs w:val="19"/>
          <w:lang w:val="id-ID"/>
        </w:rPr>
      </w:pPr>
      <w:r w:rsidRPr="00BB09A5">
        <w:rPr>
          <w:w w:val="104"/>
          <w:sz w:val="19"/>
          <w:szCs w:val="19"/>
          <w:lang w:val="id-ID"/>
        </w:rPr>
        <w:t>HTML saat ini merupakan standar Internet yang didefinisikan dan dikendalikan penggunaannya oleh World Wide Web Consortium (W3C). HTML dibuat oleh kolaborasi Caillau TIM dengan Berners-lee Robert ketika mereka bekerja di CERN pada tahun 1989 (CERN adalah lembaga penelitian fisika energi tinggi di Jenewa).</w:t>
      </w:r>
    </w:p>
    <w:p w:rsidR="00EF3375" w:rsidRPr="00BB09A5" w:rsidRDefault="00EF3375" w:rsidP="00EF3375">
      <w:pPr>
        <w:spacing w:before="7" w:line="100" w:lineRule="exact"/>
        <w:rPr>
          <w:sz w:val="11"/>
          <w:szCs w:val="11"/>
          <w:highlight w:val="yellow"/>
          <w:lang w:val="id-ID"/>
        </w:rPr>
      </w:pPr>
    </w:p>
    <w:p w:rsidR="00EF3375" w:rsidRPr="00BB09A5" w:rsidRDefault="00EF3375" w:rsidP="00EF3375">
      <w:pPr>
        <w:ind w:left="107"/>
        <w:rPr>
          <w:sz w:val="19"/>
          <w:szCs w:val="19"/>
          <w:lang w:val="id-ID"/>
        </w:rPr>
      </w:pPr>
      <w:r w:rsidRPr="00BB09A5">
        <w:rPr>
          <w:w w:val="104"/>
          <w:sz w:val="19"/>
          <w:szCs w:val="19"/>
          <w:lang w:val="id-ID"/>
        </w:rPr>
        <w:t>E.</w:t>
      </w:r>
      <w:r w:rsidRPr="00BB09A5">
        <w:rPr>
          <w:sz w:val="19"/>
          <w:szCs w:val="19"/>
          <w:lang w:val="id-ID"/>
        </w:rPr>
        <w:t xml:space="preserve">  </w:t>
      </w:r>
      <w:r w:rsidRPr="00BB09A5">
        <w:rPr>
          <w:w w:val="104"/>
          <w:sz w:val="19"/>
          <w:szCs w:val="19"/>
          <w:lang w:val="id-ID"/>
        </w:rPr>
        <w:t>Cascading Style Sheet (CSS)</w:t>
      </w:r>
    </w:p>
    <w:p w:rsidR="00EF3375" w:rsidRPr="00BB09A5" w:rsidRDefault="00EF3375" w:rsidP="00EF3375">
      <w:pPr>
        <w:spacing w:before="58"/>
        <w:ind w:left="107" w:right="-30" w:firstLine="271"/>
        <w:jc w:val="both"/>
        <w:rPr>
          <w:w w:val="104"/>
          <w:sz w:val="19"/>
          <w:szCs w:val="19"/>
          <w:lang w:val="id-ID"/>
        </w:rPr>
      </w:pPr>
      <w:r w:rsidRPr="00BB09A5">
        <w:rPr>
          <w:w w:val="104"/>
          <w:sz w:val="19"/>
          <w:szCs w:val="19"/>
          <w:lang w:val="id-ID"/>
        </w:rPr>
        <w:lastRenderedPageBreak/>
        <w:t>Cascading Style Sheets, dikenal juga sebagai CSS, adalah bahasa stylesheet yang digunakan untuk merubah tampilan dokumen yang terulis dalam HTML atau XML (termasuk variasi bahasa XML seperti SVG atau XHTML). CSS menjelaskan bagaimana elemen terstruktur yang harus ditampilkan di layar, di kertas, dalam cara komunikasi, atau dalam media yang lain.</w:t>
      </w:r>
    </w:p>
    <w:p w:rsidR="00EF3375" w:rsidRPr="00BB09A5" w:rsidRDefault="00EF3375" w:rsidP="00EF3375">
      <w:pPr>
        <w:spacing w:before="58"/>
        <w:ind w:left="107" w:right="-30" w:firstLine="271"/>
        <w:jc w:val="both"/>
        <w:rPr>
          <w:w w:val="104"/>
          <w:sz w:val="19"/>
          <w:szCs w:val="19"/>
          <w:lang w:val="id-ID"/>
        </w:rPr>
      </w:pPr>
      <w:r w:rsidRPr="00BB09A5">
        <w:rPr>
          <w:w w:val="104"/>
          <w:sz w:val="19"/>
          <w:szCs w:val="19"/>
          <w:lang w:val="id-ID"/>
        </w:rPr>
        <w:t>Sama halnya styles dalam aplikasi pengolahan kata seperti Microsoft Word yang dapat mengatur beberapa style, misalnya heading, subbab, bodytext, footer, images, dan style lainnya untuk dapat digunakan bersama-sama dalam beberapa berkas (file). Pada umumnya CSS dipakai untuk memformat tampilan halaman web yang dibuat dengan bahasa HTML dan XHTML. Dengan adanya CSS memungkinkan kita untuk menampilkan halaman yang sama dengan format yang berbeda.</w:t>
      </w:r>
    </w:p>
    <w:p w:rsidR="00EF3375" w:rsidRPr="00BB09A5" w:rsidRDefault="00EF3375" w:rsidP="00EF3375">
      <w:pPr>
        <w:spacing w:before="7" w:line="100" w:lineRule="exact"/>
        <w:rPr>
          <w:sz w:val="11"/>
          <w:szCs w:val="11"/>
          <w:highlight w:val="yellow"/>
          <w:lang w:val="id-ID"/>
        </w:rPr>
      </w:pPr>
    </w:p>
    <w:p w:rsidR="00EF3375" w:rsidRPr="00BB09A5" w:rsidRDefault="00EF3375" w:rsidP="00EF3375">
      <w:pPr>
        <w:ind w:left="107"/>
        <w:rPr>
          <w:sz w:val="19"/>
          <w:szCs w:val="19"/>
          <w:lang w:val="id-ID"/>
        </w:rPr>
      </w:pPr>
      <w:r w:rsidRPr="00BB09A5">
        <w:rPr>
          <w:w w:val="104"/>
          <w:sz w:val="19"/>
          <w:szCs w:val="19"/>
          <w:lang w:val="id-ID"/>
        </w:rPr>
        <w:t>F.</w:t>
      </w:r>
      <w:r w:rsidRPr="00BB09A5">
        <w:rPr>
          <w:sz w:val="19"/>
          <w:szCs w:val="19"/>
          <w:lang w:val="id-ID"/>
        </w:rPr>
        <w:t xml:space="preserve">  </w:t>
      </w:r>
      <w:r w:rsidR="00CA1FD8" w:rsidRPr="00BB09A5">
        <w:rPr>
          <w:w w:val="104"/>
          <w:sz w:val="19"/>
          <w:szCs w:val="19"/>
          <w:lang w:val="id-ID"/>
        </w:rPr>
        <w:t>MySQL</w:t>
      </w:r>
    </w:p>
    <w:p w:rsidR="00CA1FD8" w:rsidRPr="00BB09A5" w:rsidRDefault="00CA1FD8" w:rsidP="00CA1FD8">
      <w:pPr>
        <w:spacing w:before="58"/>
        <w:ind w:left="107" w:right="-30" w:firstLine="271"/>
        <w:jc w:val="both"/>
        <w:rPr>
          <w:w w:val="104"/>
          <w:sz w:val="19"/>
          <w:szCs w:val="19"/>
          <w:lang w:val="id-ID"/>
        </w:rPr>
      </w:pPr>
      <w:r w:rsidRPr="00BB09A5">
        <w:rPr>
          <w:w w:val="104"/>
          <w:sz w:val="19"/>
          <w:szCs w:val="19"/>
          <w:lang w:val="id-ID"/>
        </w:rPr>
        <w:t>MySQL merupakan database engine atau server database yang mendukung bahasa database pencarian SQL. MySQL adalah sebuah perangkat lunak sistem manajemen basis data SQL atau DBMS yang multithread, multi-user. MySQL AB membuat MySQL tersedia sebagai perangkat lunak gratis dibawah lisensi GNU General Public License (GPL), tetapi mereka juga menjual dibawah lisensi komersial untuk kasus-kasus dimana penggunaannya tidak cocok dengan penggunaan GPL.</w:t>
      </w:r>
    </w:p>
    <w:p w:rsidR="00EF3375" w:rsidRPr="00BB09A5" w:rsidRDefault="00CA1FD8" w:rsidP="00CA1FD8">
      <w:pPr>
        <w:spacing w:before="58"/>
        <w:ind w:left="107" w:right="-30" w:firstLine="271"/>
        <w:jc w:val="both"/>
        <w:rPr>
          <w:w w:val="104"/>
          <w:sz w:val="19"/>
          <w:szCs w:val="19"/>
          <w:lang w:val="id-ID"/>
        </w:rPr>
      </w:pPr>
      <w:r w:rsidRPr="00BB09A5">
        <w:rPr>
          <w:w w:val="104"/>
          <w:sz w:val="19"/>
          <w:szCs w:val="19"/>
          <w:lang w:val="id-ID"/>
        </w:rPr>
        <w:t>MySQL sebenarnya merupakan turunan salah satu konsep utama dalam database sejak lama, yaitu SQL (Structured Query Language). SQL adalah sebuah konsep pengoperasian database, terutama untuk pemilihan atau seleksi dan pemasukan data, yang memungkinkan pengoperasian data dikerjakan dengan mudah dan cepat secara otomatis. Keandalan suatu sistem database (DBMS) dapat diketahui dari cara kerja optimizer-nya dalam melakukan proses perintah-perintah SQL, yang dibuat oleh user maupun program-program aplikasinya. Sebagai database server, MySQL dapat dikatakan lebih unggul dibandingkan database server lainnya dalam query data. Hal ini terbukti untuk query yang dilakukan oleh single user, kecepatan query MySQL bisa sepuluh kali lebih cepat dari PostgreSQL dan lima kali lebih cepat dibandingkan Interbase.</w:t>
      </w:r>
    </w:p>
    <w:p w:rsidR="00D33B7E" w:rsidRPr="00BB09A5" w:rsidRDefault="00D33B7E">
      <w:pPr>
        <w:spacing w:before="8" w:line="140" w:lineRule="exact"/>
        <w:rPr>
          <w:sz w:val="15"/>
          <w:szCs w:val="15"/>
          <w:highlight w:val="yellow"/>
          <w:lang w:val="id-ID"/>
        </w:rPr>
      </w:pPr>
    </w:p>
    <w:p w:rsidR="00D33B7E" w:rsidRPr="00BB09A5" w:rsidRDefault="00123560" w:rsidP="00CA1FD8">
      <w:pPr>
        <w:jc w:val="center"/>
        <w:rPr>
          <w:sz w:val="15"/>
          <w:szCs w:val="15"/>
          <w:highlight w:val="yellow"/>
          <w:lang w:val="id-ID"/>
        </w:rPr>
      </w:pPr>
      <w:r w:rsidRPr="00BB09A5">
        <w:rPr>
          <w:w w:val="104"/>
          <w:sz w:val="19"/>
          <w:szCs w:val="19"/>
          <w:lang w:val="id-ID"/>
        </w:rPr>
        <w:t>III.</w:t>
      </w:r>
      <w:r w:rsidRPr="00BB09A5">
        <w:rPr>
          <w:sz w:val="19"/>
          <w:szCs w:val="19"/>
          <w:lang w:val="id-ID"/>
        </w:rPr>
        <w:t xml:space="preserve">  </w:t>
      </w:r>
      <w:r w:rsidR="00CA1FD8" w:rsidRPr="00BB09A5">
        <w:rPr>
          <w:sz w:val="19"/>
          <w:szCs w:val="19"/>
          <w:lang w:val="id-ID"/>
        </w:rPr>
        <w:t>M</w:t>
      </w:r>
      <w:r w:rsidRPr="00BB09A5">
        <w:rPr>
          <w:sz w:val="15"/>
          <w:szCs w:val="15"/>
          <w:lang w:val="id-ID"/>
        </w:rPr>
        <w:t>E</w:t>
      </w:r>
      <w:r w:rsidR="00CA1FD8" w:rsidRPr="00BB09A5">
        <w:rPr>
          <w:sz w:val="15"/>
          <w:szCs w:val="15"/>
          <w:lang w:val="id-ID"/>
        </w:rPr>
        <w:t>TODOLOGI</w:t>
      </w:r>
    </w:p>
    <w:p w:rsidR="00D33B7E" w:rsidRPr="00BB09A5" w:rsidRDefault="00CA1FD8">
      <w:pPr>
        <w:ind w:right="91" w:firstLine="271"/>
        <w:jc w:val="both"/>
        <w:rPr>
          <w:sz w:val="19"/>
          <w:szCs w:val="19"/>
          <w:highlight w:val="yellow"/>
          <w:lang w:val="id-ID"/>
        </w:rPr>
      </w:pPr>
      <w:r w:rsidRPr="00BB09A5">
        <w:rPr>
          <w:w w:val="104"/>
          <w:sz w:val="19"/>
          <w:szCs w:val="19"/>
          <w:lang w:val="id-ID"/>
        </w:rPr>
        <w:t>Project ini dilaksanakan dengan mengacu pada system development life cycle (SDLC) yaitu dengan melak</w:t>
      </w:r>
      <w:r w:rsidR="00F41455" w:rsidRPr="00BB09A5">
        <w:rPr>
          <w:w w:val="104"/>
          <w:sz w:val="19"/>
          <w:szCs w:val="19"/>
          <w:lang w:val="id-ID"/>
        </w:rPr>
        <w:t>ukan perencanaan, analisis</w:t>
      </w:r>
      <w:r w:rsidRPr="00BB09A5">
        <w:rPr>
          <w:w w:val="104"/>
          <w:sz w:val="19"/>
          <w:szCs w:val="19"/>
          <w:lang w:val="id-ID"/>
        </w:rPr>
        <w:t xml:space="preserve"> desain dan implementasi.</w:t>
      </w:r>
    </w:p>
    <w:p w:rsidR="00D33B7E" w:rsidRPr="00BB09A5" w:rsidRDefault="00D33B7E">
      <w:pPr>
        <w:spacing w:before="2" w:line="120" w:lineRule="exact"/>
        <w:rPr>
          <w:sz w:val="12"/>
          <w:szCs w:val="12"/>
          <w:highlight w:val="yellow"/>
          <w:lang w:val="id-ID"/>
        </w:rPr>
      </w:pPr>
    </w:p>
    <w:p w:rsidR="00D33B7E" w:rsidRPr="00BB09A5" w:rsidRDefault="00123560">
      <w:pPr>
        <w:rPr>
          <w:sz w:val="19"/>
          <w:szCs w:val="19"/>
          <w:lang w:val="id-ID"/>
        </w:rPr>
      </w:pPr>
      <w:r w:rsidRPr="00BB09A5">
        <w:rPr>
          <w:w w:val="104"/>
          <w:sz w:val="19"/>
          <w:szCs w:val="19"/>
          <w:lang w:val="id-ID"/>
        </w:rPr>
        <w:t>A.</w:t>
      </w:r>
      <w:r w:rsidRPr="00BB09A5">
        <w:rPr>
          <w:sz w:val="19"/>
          <w:szCs w:val="19"/>
          <w:lang w:val="id-ID"/>
        </w:rPr>
        <w:t xml:space="preserve">  </w:t>
      </w:r>
      <w:r w:rsidR="00CA1FD8" w:rsidRPr="00BB09A5">
        <w:rPr>
          <w:w w:val="104"/>
          <w:sz w:val="19"/>
          <w:szCs w:val="19"/>
          <w:lang w:val="id-ID"/>
        </w:rPr>
        <w:t>Perencanaan</w:t>
      </w:r>
    </w:p>
    <w:p w:rsidR="00D33B7E" w:rsidRPr="00BB09A5" w:rsidRDefault="00CA1FD8">
      <w:pPr>
        <w:spacing w:before="58"/>
        <w:ind w:right="91" w:firstLine="271"/>
        <w:jc w:val="both"/>
        <w:rPr>
          <w:w w:val="104"/>
          <w:sz w:val="19"/>
          <w:szCs w:val="19"/>
          <w:lang w:val="id-ID"/>
        </w:rPr>
      </w:pPr>
      <w:r w:rsidRPr="00BB09A5">
        <w:rPr>
          <w:w w:val="104"/>
          <w:sz w:val="19"/>
          <w:szCs w:val="19"/>
          <w:lang w:val="id-ID"/>
        </w:rPr>
        <w:t>Pada tahap perencanaan ini dilakukan penentuan fungsi atau fitur yang akan di implementasikan pada program atau website yang akan dibuat. Pada tahap ini karena sudah diberikan ketentuan tentang fitur yang akan diberikan maka kami melewati tahap ini.</w:t>
      </w:r>
    </w:p>
    <w:p w:rsidR="00CA1FD8" w:rsidRPr="00BB09A5" w:rsidRDefault="00F41455" w:rsidP="00CA1FD8">
      <w:pPr>
        <w:spacing w:before="58"/>
        <w:ind w:right="91"/>
        <w:jc w:val="both"/>
        <w:rPr>
          <w:sz w:val="19"/>
          <w:szCs w:val="19"/>
          <w:highlight w:val="yellow"/>
          <w:lang w:val="id-ID"/>
        </w:rPr>
      </w:pPr>
      <w:r w:rsidRPr="00BB09A5">
        <w:rPr>
          <w:noProof/>
        </w:rPr>
        <w:drawing>
          <wp:inline distT="0" distB="0" distL="0" distR="0" wp14:anchorId="274E9DB4" wp14:editId="06DFFEB1">
            <wp:extent cx="2997200" cy="1506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075" cy="1507747"/>
                    </a:xfrm>
                    <a:prstGeom prst="rect">
                      <a:avLst/>
                    </a:prstGeom>
                  </pic:spPr>
                </pic:pic>
              </a:graphicData>
            </a:graphic>
          </wp:inline>
        </w:drawing>
      </w:r>
    </w:p>
    <w:p w:rsidR="00D33B7E" w:rsidRPr="00BB09A5" w:rsidRDefault="00D33B7E">
      <w:pPr>
        <w:spacing w:before="2" w:line="120" w:lineRule="exact"/>
        <w:rPr>
          <w:sz w:val="12"/>
          <w:szCs w:val="12"/>
          <w:highlight w:val="yellow"/>
          <w:lang w:val="id-ID"/>
        </w:rPr>
      </w:pPr>
    </w:p>
    <w:p w:rsidR="00D33B7E" w:rsidRPr="00BB09A5" w:rsidRDefault="00123560">
      <w:pPr>
        <w:rPr>
          <w:sz w:val="19"/>
          <w:szCs w:val="19"/>
          <w:lang w:val="id-ID"/>
        </w:rPr>
      </w:pPr>
      <w:r w:rsidRPr="00BB09A5">
        <w:rPr>
          <w:w w:val="104"/>
          <w:sz w:val="19"/>
          <w:szCs w:val="19"/>
          <w:lang w:val="id-ID"/>
        </w:rPr>
        <w:t>B.</w:t>
      </w:r>
      <w:r w:rsidRPr="00BB09A5">
        <w:rPr>
          <w:sz w:val="19"/>
          <w:szCs w:val="19"/>
          <w:lang w:val="id-ID"/>
        </w:rPr>
        <w:t xml:space="preserve">  </w:t>
      </w:r>
      <w:r w:rsidR="00F41455" w:rsidRPr="00BB09A5">
        <w:rPr>
          <w:w w:val="104"/>
          <w:sz w:val="19"/>
          <w:szCs w:val="19"/>
          <w:lang w:val="id-ID"/>
        </w:rPr>
        <w:t>Analisis Desain</w:t>
      </w:r>
    </w:p>
    <w:p w:rsidR="00474147" w:rsidRPr="00BB09A5" w:rsidRDefault="00474147" w:rsidP="00C41B28">
      <w:pPr>
        <w:spacing w:before="70"/>
        <w:ind w:right="88" w:firstLine="271"/>
        <w:jc w:val="both"/>
        <w:rPr>
          <w:w w:val="104"/>
          <w:sz w:val="19"/>
          <w:szCs w:val="19"/>
          <w:highlight w:val="yellow"/>
          <w:lang w:val="id-ID"/>
        </w:rPr>
      </w:pPr>
      <w:r w:rsidRPr="00BB09A5">
        <w:rPr>
          <w:w w:val="104"/>
          <w:sz w:val="19"/>
          <w:szCs w:val="19"/>
          <w:lang w:val="id-ID"/>
        </w:rPr>
        <w:t>Pada tahap analisis desain dilakukan pembentukan database yang akan digunakan pada web.</w:t>
      </w:r>
    </w:p>
    <w:p w:rsidR="00474147" w:rsidRPr="00BB09A5" w:rsidRDefault="008958FD" w:rsidP="00474147">
      <w:pPr>
        <w:spacing w:before="70"/>
        <w:ind w:right="88" w:firstLine="271"/>
        <w:jc w:val="both"/>
        <w:rPr>
          <w:w w:val="104"/>
          <w:sz w:val="19"/>
          <w:szCs w:val="19"/>
          <w:highlight w:val="yellow"/>
          <w:lang w:val="id-ID"/>
        </w:rPr>
      </w:pPr>
      <w:r>
        <w:rPr>
          <w:noProof/>
        </w:rPr>
        <w:drawing>
          <wp:inline distT="0" distB="0" distL="0" distR="0" wp14:anchorId="4D1AA0FF" wp14:editId="2034A416">
            <wp:extent cx="2965450" cy="53276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5450" cy="532765"/>
                    </a:xfrm>
                    <a:prstGeom prst="rect">
                      <a:avLst/>
                    </a:prstGeom>
                  </pic:spPr>
                </pic:pic>
              </a:graphicData>
            </a:graphic>
          </wp:inline>
        </w:drawing>
      </w:r>
    </w:p>
    <w:p w:rsidR="00474147" w:rsidRPr="00BB09A5" w:rsidRDefault="00474147" w:rsidP="00474147">
      <w:pPr>
        <w:spacing w:before="70"/>
        <w:ind w:right="88"/>
        <w:jc w:val="both"/>
        <w:rPr>
          <w:w w:val="104"/>
          <w:sz w:val="12"/>
          <w:szCs w:val="12"/>
          <w:highlight w:val="yellow"/>
          <w:lang w:val="id-ID"/>
        </w:rPr>
      </w:pPr>
    </w:p>
    <w:p w:rsidR="00D33B7E" w:rsidRPr="00BB09A5" w:rsidRDefault="00123560" w:rsidP="00474147">
      <w:pPr>
        <w:ind w:left="107"/>
        <w:rPr>
          <w:sz w:val="19"/>
          <w:szCs w:val="19"/>
          <w:lang w:val="id-ID"/>
        </w:rPr>
      </w:pPr>
      <w:r w:rsidRPr="00BB09A5">
        <w:rPr>
          <w:w w:val="104"/>
          <w:sz w:val="19"/>
          <w:szCs w:val="19"/>
          <w:lang w:val="id-ID"/>
        </w:rPr>
        <w:t>C.</w:t>
      </w:r>
      <w:r w:rsidRPr="00BB09A5">
        <w:rPr>
          <w:sz w:val="19"/>
          <w:szCs w:val="19"/>
          <w:lang w:val="id-ID"/>
        </w:rPr>
        <w:t xml:space="preserve">  </w:t>
      </w:r>
      <w:r w:rsidR="00F41455" w:rsidRPr="00BB09A5">
        <w:rPr>
          <w:w w:val="104"/>
          <w:sz w:val="19"/>
          <w:szCs w:val="19"/>
          <w:lang w:val="id-ID"/>
        </w:rPr>
        <w:t>Implementasi</w:t>
      </w:r>
    </w:p>
    <w:p w:rsidR="00474147" w:rsidRPr="00BB09A5" w:rsidRDefault="00474147" w:rsidP="00474147">
      <w:pPr>
        <w:spacing w:before="58"/>
        <w:ind w:left="107" w:right="15" w:firstLine="271"/>
        <w:jc w:val="both"/>
        <w:rPr>
          <w:w w:val="104"/>
          <w:sz w:val="19"/>
          <w:szCs w:val="19"/>
          <w:lang w:val="id-ID"/>
        </w:rPr>
      </w:pPr>
      <w:r w:rsidRPr="00BB09A5">
        <w:rPr>
          <w:w w:val="104"/>
          <w:sz w:val="19"/>
          <w:szCs w:val="19"/>
          <w:lang w:val="id-ID"/>
        </w:rPr>
        <w:t>Tahap pertama implementasi adalah coding. Pengkodean adalah proses di mana spesifikasi desain fisik yang dibuat oleh perancang diubah menjadi kode komputer yang berfungsi oleh programmer.</w:t>
      </w:r>
    </w:p>
    <w:p w:rsidR="00474147" w:rsidRPr="00BB09A5" w:rsidRDefault="00474147" w:rsidP="00474147">
      <w:pPr>
        <w:spacing w:before="58"/>
        <w:ind w:left="107" w:right="15" w:firstLine="271"/>
        <w:jc w:val="both"/>
        <w:rPr>
          <w:w w:val="104"/>
          <w:sz w:val="19"/>
          <w:szCs w:val="19"/>
          <w:lang w:val="id-ID"/>
        </w:rPr>
      </w:pPr>
      <w:r w:rsidRPr="00BB09A5">
        <w:rPr>
          <w:w w:val="104"/>
          <w:sz w:val="19"/>
          <w:szCs w:val="19"/>
          <w:lang w:val="id-ID"/>
        </w:rPr>
        <w:t>Bahasa modern yang digunakan adalah Hypertext Preprocessor (PHP).</w:t>
      </w:r>
    </w:p>
    <w:p w:rsidR="00D33B7E" w:rsidRPr="00BB09A5" w:rsidRDefault="00474147" w:rsidP="00474147">
      <w:pPr>
        <w:spacing w:before="58"/>
        <w:ind w:left="107" w:right="15" w:firstLine="271"/>
        <w:jc w:val="both"/>
        <w:rPr>
          <w:w w:val="104"/>
          <w:sz w:val="19"/>
          <w:szCs w:val="19"/>
          <w:lang w:val="id-ID"/>
        </w:rPr>
      </w:pPr>
      <w:r w:rsidRPr="00BB09A5">
        <w:rPr>
          <w:w w:val="104"/>
          <w:sz w:val="19"/>
          <w:szCs w:val="19"/>
          <w:lang w:val="id-ID"/>
        </w:rPr>
        <w:t>Kode dibuat sederhana sedemikian rupa sehingga programmer lain dapat dengan mudah memahami dan mengerjakannya di masa depan.</w:t>
      </w:r>
    </w:p>
    <w:p w:rsidR="00D33B7E" w:rsidRPr="00BB09A5" w:rsidRDefault="00D33B7E">
      <w:pPr>
        <w:spacing w:before="8" w:line="140" w:lineRule="exact"/>
        <w:rPr>
          <w:sz w:val="15"/>
          <w:szCs w:val="15"/>
          <w:highlight w:val="yellow"/>
          <w:lang w:val="id-ID"/>
        </w:rPr>
      </w:pPr>
    </w:p>
    <w:p w:rsidR="00D33B7E" w:rsidRPr="00BB09A5" w:rsidRDefault="00123560" w:rsidP="00474147">
      <w:pPr>
        <w:ind w:left="1134" w:right="1074"/>
        <w:jc w:val="center"/>
        <w:rPr>
          <w:sz w:val="15"/>
          <w:szCs w:val="15"/>
          <w:lang w:val="id-ID"/>
        </w:rPr>
      </w:pPr>
      <w:r w:rsidRPr="00BB09A5">
        <w:rPr>
          <w:w w:val="104"/>
          <w:sz w:val="19"/>
          <w:szCs w:val="19"/>
          <w:lang w:val="id-ID"/>
        </w:rPr>
        <w:t>IV.</w:t>
      </w:r>
      <w:r w:rsidRPr="00BB09A5">
        <w:rPr>
          <w:sz w:val="19"/>
          <w:szCs w:val="19"/>
          <w:lang w:val="id-ID"/>
        </w:rPr>
        <w:t xml:space="preserve">  </w:t>
      </w:r>
      <w:r w:rsidR="00474147" w:rsidRPr="00BB09A5">
        <w:rPr>
          <w:w w:val="104"/>
          <w:sz w:val="19"/>
          <w:szCs w:val="19"/>
          <w:lang w:val="id-ID"/>
        </w:rPr>
        <w:t>H</w:t>
      </w:r>
      <w:r w:rsidR="00474147" w:rsidRPr="00BB09A5">
        <w:rPr>
          <w:sz w:val="15"/>
          <w:szCs w:val="15"/>
          <w:lang w:val="id-ID"/>
        </w:rPr>
        <w:t>ASIL</w:t>
      </w:r>
      <w:r w:rsidRPr="00BB09A5">
        <w:rPr>
          <w:sz w:val="15"/>
          <w:szCs w:val="15"/>
          <w:lang w:val="id-ID"/>
        </w:rPr>
        <w:t xml:space="preserve"> </w:t>
      </w:r>
      <w:r w:rsidR="00474147" w:rsidRPr="00BB09A5">
        <w:rPr>
          <w:sz w:val="15"/>
          <w:szCs w:val="15"/>
          <w:lang w:val="id-ID"/>
        </w:rPr>
        <w:t>DAN</w:t>
      </w:r>
      <w:r w:rsidRPr="00BB09A5">
        <w:rPr>
          <w:sz w:val="15"/>
          <w:szCs w:val="15"/>
          <w:lang w:val="id-ID"/>
        </w:rPr>
        <w:t xml:space="preserve"> </w:t>
      </w:r>
      <w:r w:rsidR="00474147" w:rsidRPr="00BB09A5">
        <w:rPr>
          <w:w w:val="104"/>
          <w:sz w:val="19"/>
          <w:szCs w:val="19"/>
          <w:lang w:val="id-ID"/>
        </w:rPr>
        <w:t>P</w:t>
      </w:r>
      <w:r w:rsidRPr="00BB09A5">
        <w:rPr>
          <w:sz w:val="15"/>
          <w:szCs w:val="15"/>
          <w:lang w:val="id-ID"/>
        </w:rPr>
        <w:t>EM</w:t>
      </w:r>
      <w:r w:rsidR="00474147" w:rsidRPr="00BB09A5">
        <w:rPr>
          <w:sz w:val="15"/>
          <w:szCs w:val="15"/>
          <w:lang w:val="id-ID"/>
        </w:rPr>
        <w:t>BAHASAN</w:t>
      </w:r>
    </w:p>
    <w:p w:rsidR="0036572B" w:rsidRPr="00BB09A5" w:rsidRDefault="0036572B" w:rsidP="0036572B">
      <w:pPr>
        <w:spacing w:before="77"/>
        <w:ind w:right="88" w:firstLine="271"/>
        <w:jc w:val="both"/>
        <w:rPr>
          <w:w w:val="104"/>
          <w:sz w:val="19"/>
          <w:szCs w:val="19"/>
          <w:lang w:val="id-ID"/>
        </w:rPr>
      </w:pPr>
      <w:r w:rsidRPr="00BB09A5">
        <w:rPr>
          <w:w w:val="104"/>
          <w:sz w:val="19"/>
          <w:szCs w:val="19"/>
          <w:lang w:val="id-ID"/>
        </w:rPr>
        <w:t xml:space="preserve">Situs web intranet ini akan di-host di server web kantor layanan pasokan air minum. </w:t>
      </w:r>
    </w:p>
    <w:p w:rsidR="00D33B7E" w:rsidRPr="00BB09A5" w:rsidRDefault="0036572B" w:rsidP="0036572B">
      <w:pPr>
        <w:spacing w:before="77"/>
        <w:ind w:right="88" w:firstLine="271"/>
        <w:jc w:val="both"/>
        <w:rPr>
          <w:sz w:val="19"/>
          <w:szCs w:val="19"/>
          <w:highlight w:val="yellow"/>
          <w:lang w:val="id-ID"/>
        </w:rPr>
      </w:pPr>
      <w:r w:rsidRPr="00BB09A5">
        <w:rPr>
          <w:w w:val="104"/>
          <w:sz w:val="19"/>
          <w:szCs w:val="19"/>
          <w:lang w:val="id-ID"/>
        </w:rPr>
        <w:t>Kantor penyedia layanan air minum diharuskan untuk membeli server dan kemudian akan di-host untuk tujuan tersebut.</w:t>
      </w:r>
    </w:p>
    <w:p w:rsidR="0036572B" w:rsidRDefault="00F928A1" w:rsidP="0036572B">
      <w:pPr>
        <w:spacing w:before="77"/>
        <w:ind w:right="88" w:firstLine="271"/>
        <w:jc w:val="both"/>
        <w:rPr>
          <w:sz w:val="19"/>
          <w:szCs w:val="19"/>
        </w:rPr>
      </w:pPr>
      <w:r>
        <w:rPr>
          <w:sz w:val="19"/>
          <w:szCs w:val="19"/>
        </w:rPr>
        <w:t>4.1 Tampilan Aplikasi Sistem Billing Air Minum Surakarta</w:t>
      </w:r>
    </w:p>
    <w:p w:rsidR="00062CF5" w:rsidRDefault="00062CF5" w:rsidP="0036572B">
      <w:pPr>
        <w:spacing w:before="77"/>
        <w:ind w:right="88" w:firstLine="271"/>
        <w:jc w:val="both"/>
        <w:rPr>
          <w:sz w:val="19"/>
          <w:szCs w:val="19"/>
        </w:rPr>
      </w:pPr>
      <w:r>
        <w:rPr>
          <w:sz w:val="19"/>
          <w:szCs w:val="19"/>
        </w:rPr>
        <w:t>4.1.1 Login</w:t>
      </w:r>
      <w:r w:rsidR="003A6F0F">
        <w:rPr>
          <w:sz w:val="19"/>
          <w:szCs w:val="19"/>
        </w:rPr>
        <w:t xml:space="preserve"> User</w:t>
      </w:r>
    </w:p>
    <w:p w:rsidR="00062CF5" w:rsidRDefault="009211E5" w:rsidP="0036572B">
      <w:pPr>
        <w:spacing w:before="77"/>
        <w:ind w:right="88" w:firstLine="271"/>
        <w:jc w:val="both"/>
        <w:rPr>
          <w:sz w:val="19"/>
          <w:szCs w:val="19"/>
        </w:rPr>
      </w:pPr>
      <w:r>
        <w:rPr>
          <w:noProof/>
        </w:rPr>
        <w:drawing>
          <wp:inline distT="0" distB="0" distL="0" distR="0" wp14:anchorId="34A3FAE1" wp14:editId="7B9BF858">
            <wp:extent cx="2965450" cy="18307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5450" cy="1830705"/>
                    </a:xfrm>
                    <a:prstGeom prst="rect">
                      <a:avLst/>
                    </a:prstGeom>
                  </pic:spPr>
                </pic:pic>
              </a:graphicData>
            </a:graphic>
          </wp:inline>
        </w:drawing>
      </w:r>
    </w:p>
    <w:p w:rsidR="007A207B" w:rsidRDefault="00EB56FA" w:rsidP="00FD72D3">
      <w:pPr>
        <w:spacing w:before="77"/>
        <w:ind w:left="271" w:right="88" w:firstLine="449"/>
        <w:jc w:val="both"/>
        <w:rPr>
          <w:sz w:val="19"/>
          <w:szCs w:val="19"/>
        </w:rPr>
      </w:pPr>
      <w:r>
        <w:rPr>
          <w:sz w:val="19"/>
          <w:szCs w:val="19"/>
        </w:rPr>
        <w:t xml:space="preserve">Tampilan </w:t>
      </w:r>
      <w:r w:rsidRPr="00EB56FA">
        <w:rPr>
          <w:i/>
          <w:sz w:val="19"/>
          <w:szCs w:val="19"/>
        </w:rPr>
        <w:t>login</w:t>
      </w:r>
      <w:r>
        <w:rPr>
          <w:sz w:val="19"/>
          <w:szCs w:val="19"/>
        </w:rPr>
        <w:t xml:space="preserve"> untuk user dapat mengakses ke dalam Web tanpa perlu memasukkan username dan password, cukup memasukkan nomor pelanggan.</w:t>
      </w:r>
    </w:p>
    <w:p w:rsidR="009211E5" w:rsidRDefault="0086326A" w:rsidP="0036572B">
      <w:pPr>
        <w:spacing w:before="77"/>
        <w:ind w:right="88" w:firstLine="271"/>
        <w:jc w:val="both"/>
        <w:rPr>
          <w:sz w:val="19"/>
          <w:szCs w:val="19"/>
        </w:rPr>
      </w:pPr>
      <w:r>
        <w:rPr>
          <w:sz w:val="19"/>
          <w:szCs w:val="19"/>
        </w:rPr>
        <w:t>4.1.2 Informasi Pelanggan</w:t>
      </w:r>
    </w:p>
    <w:p w:rsidR="0086326A" w:rsidRDefault="0086326A" w:rsidP="00B37480">
      <w:pPr>
        <w:spacing w:before="77"/>
        <w:ind w:right="88"/>
        <w:jc w:val="both"/>
        <w:rPr>
          <w:sz w:val="19"/>
          <w:szCs w:val="19"/>
        </w:rPr>
      </w:pPr>
      <w:r>
        <w:rPr>
          <w:noProof/>
        </w:rPr>
        <w:drawing>
          <wp:inline distT="0" distB="0" distL="0" distR="0" wp14:anchorId="216EE304" wp14:editId="554D6AFD">
            <wp:extent cx="2580292" cy="2390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1334" cy="2401006"/>
                    </a:xfrm>
                    <a:prstGeom prst="rect">
                      <a:avLst/>
                    </a:prstGeom>
                  </pic:spPr>
                </pic:pic>
              </a:graphicData>
            </a:graphic>
          </wp:inline>
        </w:drawing>
      </w:r>
    </w:p>
    <w:p w:rsidR="0046459A" w:rsidRDefault="000D1765" w:rsidP="00FD72D3">
      <w:pPr>
        <w:spacing w:before="77"/>
        <w:ind w:right="88" w:firstLine="271"/>
        <w:jc w:val="both"/>
        <w:rPr>
          <w:sz w:val="19"/>
          <w:szCs w:val="19"/>
        </w:rPr>
      </w:pPr>
      <w:r>
        <w:rPr>
          <w:sz w:val="19"/>
          <w:szCs w:val="19"/>
        </w:rPr>
        <w:lastRenderedPageBreak/>
        <w:t>I</w:t>
      </w:r>
      <w:r w:rsidR="00B37480">
        <w:rPr>
          <w:sz w:val="19"/>
          <w:szCs w:val="19"/>
        </w:rPr>
        <w:t>nformasi pelanggan</w:t>
      </w:r>
      <w:r w:rsidR="001E5B32">
        <w:rPr>
          <w:sz w:val="19"/>
          <w:szCs w:val="19"/>
        </w:rPr>
        <w:t xml:space="preserve"> akan muncul</w:t>
      </w:r>
      <w:r w:rsidR="00B37480">
        <w:rPr>
          <w:sz w:val="19"/>
          <w:szCs w:val="19"/>
        </w:rPr>
        <w:t xml:space="preserve"> setelah sukses memasukkan nomor </w:t>
      </w:r>
      <w:r w:rsidR="00FD72D3">
        <w:rPr>
          <w:sz w:val="19"/>
          <w:szCs w:val="19"/>
        </w:rPr>
        <w:t>pelanggan.</w:t>
      </w:r>
    </w:p>
    <w:p w:rsidR="0086326A" w:rsidRDefault="0086326A" w:rsidP="0036572B">
      <w:pPr>
        <w:spacing w:before="77"/>
        <w:ind w:right="88" w:firstLine="271"/>
        <w:jc w:val="both"/>
        <w:rPr>
          <w:sz w:val="19"/>
          <w:szCs w:val="19"/>
        </w:rPr>
      </w:pPr>
      <w:r>
        <w:rPr>
          <w:sz w:val="19"/>
          <w:szCs w:val="19"/>
        </w:rPr>
        <w:t>4.1.3 Informasi Tarif</w:t>
      </w:r>
    </w:p>
    <w:p w:rsidR="0086326A" w:rsidRDefault="0086326A" w:rsidP="0036572B">
      <w:pPr>
        <w:spacing w:before="77"/>
        <w:ind w:right="88" w:firstLine="271"/>
        <w:jc w:val="both"/>
        <w:rPr>
          <w:sz w:val="19"/>
          <w:szCs w:val="19"/>
        </w:rPr>
      </w:pPr>
      <w:r>
        <w:rPr>
          <w:noProof/>
        </w:rPr>
        <w:drawing>
          <wp:inline distT="0" distB="0" distL="0" distR="0" wp14:anchorId="1AC0828C" wp14:editId="57350316">
            <wp:extent cx="2965450" cy="27901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5450" cy="2790190"/>
                    </a:xfrm>
                    <a:prstGeom prst="rect">
                      <a:avLst/>
                    </a:prstGeom>
                  </pic:spPr>
                </pic:pic>
              </a:graphicData>
            </a:graphic>
          </wp:inline>
        </w:drawing>
      </w:r>
    </w:p>
    <w:p w:rsidR="00B37480" w:rsidRDefault="00FD72D3" w:rsidP="0036572B">
      <w:pPr>
        <w:spacing w:before="77"/>
        <w:ind w:right="88" w:firstLine="271"/>
        <w:jc w:val="both"/>
        <w:rPr>
          <w:sz w:val="19"/>
          <w:szCs w:val="19"/>
        </w:rPr>
      </w:pPr>
      <w:r>
        <w:rPr>
          <w:sz w:val="19"/>
          <w:szCs w:val="19"/>
        </w:rPr>
        <w:t>Muncul pop up inofrmasi tariff.</w:t>
      </w:r>
    </w:p>
    <w:p w:rsidR="0086326A" w:rsidRDefault="0086326A" w:rsidP="0036572B">
      <w:pPr>
        <w:spacing w:before="77"/>
        <w:ind w:right="88" w:firstLine="271"/>
        <w:jc w:val="both"/>
        <w:rPr>
          <w:sz w:val="19"/>
          <w:szCs w:val="19"/>
        </w:rPr>
      </w:pPr>
      <w:r>
        <w:rPr>
          <w:sz w:val="19"/>
          <w:szCs w:val="19"/>
        </w:rPr>
        <w:t xml:space="preserve">4.1.4 </w:t>
      </w:r>
      <w:r w:rsidR="00C32F2A">
        <w:rPr>
          <w:sz w:val="19"/>
          <w:szCs w:val="19"/>
        </w:rPr>
        <w:t>Riwayat Tunggakan</w:t>
      </w:r>
    </w:p>
    <w:p w:rsidR="00C32F2A" w:rsidRDefault="00C32F2A" w:rsidP="0036572B">
      <w:pPr>
        <w:spacing w:before="77"/>
        <w:ind w:right="88" w:firstLine="271"/>
        <w:jc w:val="both"/>
        <w:rPr>
          <w:sz w:val="19"/>
          <w:szCs w:val="19"/>
        </w:rPr>
      </w:pPr>
      <w:r>
        <w:rPr>
          <w:sz w:val="19"/>
          <w:szCs w:val="19"/>
        </w:rPr>
        <w:tab/>
      </w:r>
      <w:r>
        <w:rPr>
          <w:noProof/>
        </w:rPr>
        <w:drawing>
          <wp:inline distT="0" distB="0" distL="0" distR="0" wp14:anchorId="4CD740B4" wp14:editId="462FC50B">
            <wp:extent cx="2965450" cy="33337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5450" cy="333375"/>
                    </a:xfrm>
                    <a:prstGeom prst="rect">
                      <a:avLst/>
                    </a:prstGeom>
                  </pic:spPr>
                </pic:pic>
              </a:graphicData>
            </a:graphic>
          </wp:inline>
        </w:drawing>
      </w:r>
    </w:p>
    <w:p w:rsidR="00FD72D3" w:rsidRDefault="00FD72D3" w:rsidP="0036572B">
      <w:pPr>
        <w:spacing w:before="77"/>
        <w:ind w:right="88" w:firstLine="271"/>
        <w:jc w:val="both"/>
        <w:rPr>
          <w:sz w:val="19"/>
          <w:szCs w:val="19"/>
        </w:rPr>
      </w:pPr>
      <w:r>
        <w:rPr>
          <w:sz w:val="19"/>
          <w:szCs w:val="19"/>
        </w:rPr>
        <w:t>Muncul pop up riwayat tunggakan</w:t>
      </w:r>
    </w:p>
    <w:p w:rsidR="00C32F2A" w:rsidRDefault="00C32F2A" w:rsidP="0036572B">
      <w:pPr>
        <w:spacing w:before="77"/>
        <w:ind w:right="88" w:firstLine="271"/>
        <w:jc w:val="both"/>
        <w:rPr>
          <w:sz w:val="19"/>
          <w:szCs w:val="19"/>
        </w:rPr>
      </w:pPr>
      <w:r>
        <w:rPr>
          <w:sz w:val="19"/>
          <w:szCs w:val="19"/>
        </w:rPr>
        <w:t xml:space="preserve">4.1.5 </w:t>
      </w:r>
      <w:r w:rsidR="00A67090">
        <w:rPr>
          <w:sz w:val="19"/>
          <w:szCs w:val="19"/>
        </w:rPr>
        <w:t>Riwayat Tagihan</w:t>
      </w:r>
    </w:p>
    <w:p w:rsidR="00A67090" w:rsidRDefault="00A67090" w:rsidP="0036572B">
      <w:pPr>
        <w:spacing w:before="77"/>
        <w:ind w:right="88" w:firstLine="271"/>
        <w:jc w:val="both"/>
        <w:rPr>
          <w:sz w:val="19"/>
          <w:szCs w:val="19"/>
        </w:rPr>
      </w:pPr>
      <w:r>
        <w:rPr>
          <w:sz w:val="19"/>
          <w:szCs w:val="19"/>
        </w:rPr>
        <w:tab/>
      </w:r>
      <w:r>
        <w:rPr>
          <w:noProof/>
        </w:rPr>
        <w:drawing>
          <wp:inline distT="0" distB="0" distL="0" distR="0" wp14:anchorId="43266EA0" wp14:editId="31F370CD">
            <wp:extent cx="2965450" cy="3987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5450" cy="398780"/>
                    </a:xfrm>
                    <a:prstGeom prst="rect">
                      <a:avLst/>
                    </a:prstGeom>
                  </pic:spPr>
                </pic:pic>
              </a:graphicData>
            </a:graphic>
          </wp:inline>
        </w:drawing>
      </w:r>
    </w:p>
    <w:p w:rsidR="00E723A2" w:rsidRDefault="00E723A2" w:rsidP="0036572B">
      <w:pPr>
        <w:spacing w:before="77"/>
        <w:ind w:right="88" w:firstLine="271"/>
        <w:jc w:val="both"/>
        <w:rPr>
          <w:sz w:val="19"/>
          <w:szCs w:val="19"/>
        </w:rPr>
      </w:pPr>
      <w:r>
        <w:rPr>
          <w:sz w:val="19"/>
          <w:szCs w:val="19"/>
        </w:rPr>
        <w:t>Muncul pop up riwayat tagihan</w:t>
      </w:r>
    </w:p>
    <w:p w:rsidR="00A67090" w:rsidRDefault="003A6F0F" w:rsidP="0036572B">
      <w:pPr>
        <w:spacing w:before="77"/>
        <w:ind w:right="88" w:firstLine="271"/>
        <w:jc w:val="both"/>
        <w:rPr>
          <w:sz w:val="19"/>
          <w:szCs w:val="19"/>
        </w:rPr>
      </w:pPr>
      <w:r>
        <w:rPr>
          <w:sz w:val="19"/>
          <w:szCs w:val="19"/>
        </w:rPr>
        <w:t>4.1.6 Pesan telah lunas bayar</w:t>
      </w:r>
    </w:p>
    <w:p w:rsidR="003A6F0F" w:rsidRDefault="003A6F0F" w:rsidP="00480826">
      <w:pPr>
        <w:spacing w:before="77"/>
        <w:ind w:left="-284" w:right="88" w:firstLine="271"/>
        <w:jc w:val="both"/>
        <w:rPr>
          <w:sz w:val="19"/>
          <w:szCs w:val="19"/>
        </w:rPr>
      </w:pPr>
      <w:r>
        <w:rPr>
          <w:noProof/>
        </w:rPr>
        <w:drawing>
          <wp:inline distT="0" distB="0" distL="0" distR="0" wp14:anchorId="55941B42" wp14:editId="58D00D6F">
            <wp:extent cx="2965450" cy="548640"/>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5450" cy="548640"/>
                    </a:xfrm>
                    <a:prstGeom prst="rect">
                      <a:avLst/>
                    </a:prstGeom>
                  </pic:spPr>
                </pic:pic>
              </a:graphicData>
            </a:graphic>
          </wp:inline>
        </w:drawing>
      </w:r>
    </w:p>
    <w:p w:rsidR="00480826" w:rsidRDefault="00FE469D" w:rsidP="00FE469D">
      <w:pPr>
        <w:spacing w:before="77"/>
        <w:ind w:right="88"/>
        <w:jc w:val="both"/>
        <w:rPr>
          <w:sz w:val="19"/>
          <w:szCs w:val="19"/>
        </w:rPr>
      </w:pPr>
      <w:r>
        <w:rPr>
          <w:sz w:val="19"/>
          <w:szCs w:val="19"/>
        </w:rPr>
        <w:t xml:space="preserve">      </w:t>
      </w:r>
      <w:r w:rsidR="00480826">
        <w:rPr>
          <w:sz w:val="19"/>
          <w:szCs w:val="19"/>
        </w:rPr>
        <w:t>Muncul pesan ‘Cie Lunasss” jika sudah membayar</w:t>
      </w:r>
      <w:r>
        <w:rPr>
          <w:sz w:val="19"/>
          <w:szCs w:val="19"/>
        </w:rPr>
        <w:t>.</w:t>
      </w:r>
    </w:p>
    <w:p w:rsidR="003A6F0F" w:rsidRDefault="003A6F0F" w:rsidP="0036572B">
      <w:pPr>
        <w:spacing w:before="77"/>
        <w:ind w:right="88" w:firstLine="271"/>
        <w:jc w:val="both"/>
        <w:rPr>
          <w:sz w:val="19"/>
          <w:szCs w:val="19"/>
        </w:rPr>
      </w:pPr>
      <w:r>
        <w:rPr>
          <w:sz w:val="19"/>
          <w:szCs w:val="19"/>
        </w:rPr>
        <w:t>4.1.7 Pesan belum melakukan pembaayaran</w:t>
      </w:r>
    </w:p>
    <w:p w:rsidR="00FE469D" w:rsidRDefault="003A6F0F" w:rsidP="007B3505">
      <w:pPr>
        <w:spacing w:before="77"/>
        <w:ind w:left="-284" w:right="88" w:firstLine="271"/>
        <w:jc w:val="both"/>
        <w:rPr>
          <w:sz w:val="19"/>
          <w:szCs w:val="19"/>
        </w:rPr>
      </w:pPr>
      <w:r>
        <w:rPr>
          <w:noProof/>
        </w:rPr>
        <w:drawing>
          <wp:inline distT="0" distB="0" distL="0" distR="0" wp14:anchorId="56193108" wp14:editId="2115B7A7">
            <wp:extent cx="2965450" cy="321945"/>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5450" cy="321945"/>
                    </a:xfrm>
                    <a:prstGeom prst="rect">
                      <a:avLst/>
                    </a:prstGeom>
                  </pic:spPr>
                </pic:pic>
              </a:graphicData>
            </a:graphic>
          </wp:inline>
        </w:drawing>
      </w:r>
    </w:p>
    <w:p w:rsidR="007B3505" w:rsidRDefault="007B3505" w:rsidP="007B3505">
      <w:pPr>
        <w:spacing w:before="77"/>
        <w:ind w:right="88" w:hanging="284"/>
        <w:jc w:val="both"/>
        <w:rPr>
          <w:sz w:val="19"/>
          <w:szCs w:val="19"/>
        </w:rPr>
      </w:pPr>
      <w:r>
        <w:rPr>
          <w:sz w:val="19"/>
          <w:szCs w:val="19"/>
        </w:rPr>
        <w:tab/>
        <w:t xml:space="preserve">      Muncul pesan ‘Belum Ada Pembayaran” jika belum melakukan pembayaran.</w:t>
      </w:r>
    </w:p>
    <w:p w:rsidR="003A6F0F" w:rsidRDefault="003A6F0F" w:rsidP="0036572B">
      <w:pPr>
        <w:spacing w:before="77"/>
        <w:ind w:right="88" w:firstLine="271"/>
        <w:jc w:val="both"/>
        <w:rPr>
          <w:sz w:val="19"/>
          <w:szCs w:val="19"/>
        </w:rPr>
      </w:pPr>
      <w:r>
        <w:rPr>
          <w:sz w:val="19"/>
          <w:szCs w:val="19"/>
        </w:rPr>
        <w:t xml:space="preserve">4.1.8 </w:t>
      </w:r>
      <w:r w:rsidR="00321D70">
        <w:rPr>
          <w:sz w:val="19"/>
          <w:szCs w:val="19"/>
        </w:rPr>
        <w:t>Login Admin</w:t>
      </w:r>
    </w:p>
    <w:p w:rsidR="00321D70" w:rsidRDefault="00321D70" w:rsidP="0036572B">
      <w:pPr>
        <w:spacing w:before="77"/>
        <w:ind w:right="88" w:firstLine="271"/>
        <w:jc w:val="both"/>
        <w:rPr>
          <w:sz w:val="19"/>
          <w:szCs w:val="19"/>
        </w:rPr>
      </w:pPr>
      <w:r>
        <w:rPr>
          <w:sz w:val="19"/>
          <w:szCs w:val="19"/>
        </w:rPr>
        <w:tab/>
      </w:r>
      <w:r>
        <w:rPr>
          <w:noProof/>
        </w:rPr>
        <w:drawing>
          <wp:inline distT="0" distB="0" distL="0" distR="0" wp14:anchorId="30E653C7" wp14:editId="2C966C0F">
            <wp:extent cx="2965450" cy="112331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5450" cy="1123315"/>
                    </a:xfrm>
                    <a:prstGeom prst="rect">
                      <a:avLst/>
                    </a:prstGeom>
                  </pic:spPr>
                </pic:pic>
              </a:graphicData>
            </a:graphic>
          </wp:inline>
        </w:drawing>
      </w:r>
    </w:p>
    <w:p w:rsidR="00A043B2" w:rsidRDefault="00A043B2" w:rsidP="0036572B">
      <w:pPr>
        <w:spacing w:before="77"/>
        <w:ind w:right="88" w:firstLine="271"/>
        <w:jc w:val="both"/>
        <w:rPr>
          <w:sz w:val="19"/>
          <w:szCs w:val="19"/>
        </w:rPr>
      </w:pPr>
      <w:r>
        <w:rPr>
          <w:sz w:val="19"/>
          <w:szCs w:val="19"/>
        </w:rPr>
        <w:t>Admin dapat login dengan username dan password yang sudah di set di database</w:t>
      </w:r>
      <w:r w:rsidR="00B671B1">
        <w:rPr>
          <w:sz w:val="19"/>
          <w:szCs w:val="19"/>
        </w:rPr>
        <w:t>.</w:t>
      </w:r>
    </w:p>
    <w:p w:rsidR="00025233" w:rsidRDefault="00025233" w:rsidP="0036572B">
      <w:pPr>
        <w:spacing w:before="77"/>
        <w:ind w:right="88" w:firstLine="271"/>
        <w:jc w:val="both"/>
        <w:rPr>
          <w:sz w:val="19"/>
          <w:szCs w:val="19"/>
        </w:rPr>
      </w:pPr>
    </w:p>
    <w:p w:rsidR="00321D70" w:rsidRDefault="00321D70" w:rsidP="0036572B">
      <w:pPr>
        <w:spacing w:before="77"/>
        <w:ind w:right="88" w:firstLine="271"/>
        <w:jc w:val="both"/>
        <w:rPr>
          <w:sz w:val="19"/>
          <w:szCs w:val="19"/>
        </w:rPr>
      </w:pPr>
      <w:r>
        <w:rPr>
          <w:sz w:val="19"/>
          <w:szCs w:val="19"/>
        </w:rPr>
        <w:t>4.1.9 Pesan sukses login</w:t>
      </w:r>
    </w:p>
    <w:p w:rsidR="00BB4E5A" w:rsidRDefault="00BB4E5A" w:rsidP="0036572B">
      <w:pPr>
        <w:spacing w:before="77"/>
        <w:ind w:right="88" w:firstLine="271"/>
        <w:jc w:val="both"/>
        <w:rPr>
          <w:sz w:val="19"/>
          <w:szCs w:val="19"/>
        </w:rPr>
      </w:pPr>
      <w:r>
        <w:rPr>
          <w:sz w:val="19"/>
          <w:szCs w:val="19"/>
        </w:rPr>
        <w:tab/>
      </w:r>
      <w:r>
        <w:rPr>
          <w:noProof/>
        </w:rPr>
        <w:drawing>
          <wp:inline distT="0" distB="0" distL="0" distR="0" wp14:anchorId="4EFAB49F" wp14:editId="288B1FE7">
            <wp:extent cx="2038350" cy="1628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8350" cy="1628775"/>
                    </a:xfrm>
                    <a:prstGeom prst="rect">
                      <a:avLst/>
                    </a:prstGeom>
                  </pic:spPr>
                </pic:pic>
              </a:graphicData>
            </a:graphic>
          </wp:inline>
        </w:drawing>
      </w:r>
    </w:p>
    <w:p w:rsidR="00F80FF5" w:rsidRDefault="00F80FF5" w:rsidP="0036572B">
      <w:pPr>
        <w:spacing w:before="77"/>
        <w:ind w:right="88" w:firstLine="271"/>
        <w:jc w:val="both"/>
        <w:rPr>
          <w:sz w:val="19"/>
          <w:szCs w:val="19"/>
        </w:rPr>
      </w:pPr>
      <w:r>
        <w:rPr>
          <w:sz w:val="19"/>
          <w:szCs w:val="19"/>
        </w:rPr>
        <w:tab/>
        <w:t>Jika sudah berhasil login maka akan muncul pesan sukses login</w:t>
      </w:r>
      <w:r w:rsidR="00ED1091">
        <w:rPr>
          <w:sz w:val="19"/>
          <w:szCs w:val="19"/>
        </w:rPr>
        <w:t>.</w:t>
      </w:r>
    </w:p>
    <w:p w:rsidR="00BB4E5A" w:rsidRDefault="00BB4E5A" w:rsidP="00BB4E5A">
      <w:pPr>
        <w:spacing w:before="77"/>
        <w:ind w:right="88" w:firstLine="271"/>
        <w:jc w:val="both"/>
        <w:rPr>
          <w:sz w:val="19"/>
          <w:szCs w:val="19"/>
        </w:rPr>
      </w:pPr>
      <w:r>
        <w:rPr>
          <w:sz w:val="19"/>
          <w:szCs w:val="19"/>
        </w:rPr>
        <w:t>4.1.10 Detail Transaksi</w:t>
      </w:r>
    </w:p>
    <w:p w:rsidR="00BB4E5A" w:rsidRDefault="00BB4E5A" w:rsidP="00BB4E5A">
      <w:pPr>
        <w:spacing w:before="77"/>
        <w:ind w:right="88" w:firstLine="271"/>
        <w:jc w:val="both"/>
        <w:rPr>
          <w:sz w:val="19"/>
          <w:szCs w:val="19"/>
        </w:rPr>
      </w:pPr>
      <w:r>
        <w:rPr>
          <w:sz w:val="19"/>
          <w:szCs w:val="19"/>
        </w:rPr>
        <w:tab/>
      </w:r>
      <w:r>
        <w:rPr>
          <w:noProof/>
        </w:rPr>
        <w:drawing>
          <wp:inline distT="0" distB="0" distL="0" distR="0" wp14:anchorId="1F363823" wp14:editId="2B891711">
            <wp:extent cx="2965450" cy="247840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5450" cy="2478405"/>
                    </a:xfrm>
                    <a:prstGeom prst="rect">
                      <a:avLst/>
                    </a:prstGeom>
                  </pic:spPr>
                </pic:pic>
              </a:graphicData>
            </a:graphic>
          </wp:inline>
        </w:drawing>
      </w:r>
    </w:p>
    <w:p w:rsidR="00F80FF5" w:rsidRDefault="00F80FF5" w:rsidP="00BB4E5A">
      <w:pPr>
        <w:spacing w:before="77"/>
        <w:ind w:right="88" w:firstLine="271"/>
        <w:jc w:val="both"/>
        <w:rPr>
          <w:sz w:val="19"/>
          <w:szCs w:val="19"/>
        </w:rPr>
      </w:pPr>
      <w:r>
        <w:rPr>
          <w:sz w:val="19"/>
          <w:szCs w:val="19"/>
        </w:rPr>
        <w:t>Admin dapat melihat detail transaksi dari setiap pelanggan</w:t>
      </w:r>
      <w:r w:rsidR="00805A25">
        <w:rPr>
          <w:sz w:val="19"/>
          <w:szCs w:val="19"/>
        </w:rPr>
        <w:t>.</w:t>
      </w:r>
    </w:p>
    <w:p w:rsidR="0086326A" w:rsidRPr="008755CB" w:rsidRDefault="0086326A" w:rsidP="0036572B">
      <w:pPr>
        <w:spacing w:before="77"/>
        <w:ind w:right="88" w:firstLine="271"/>
        <w:jc w:val="both"/>
        <w:rPr>
          <w:sz w:val="19"/>
          <w:szCs w:val="19"/>
        </w:rPr>
      </w:pPr>
    </w:p>
    <w:p w:rsidR="00D33B7E" w:rsidRPr="00BB09A5" w:rsidRDefault="0046459A">
      <w:pPr>
        <w:ind w:left="1096" w:right="1219"/>
        <w:jc w:val="center"/>
        <w:rPr>
          <w:sz w:val="19"/>
          <w:szCs w:val="19"/>
          <w:highlight w:val="yellow"/>
          <w:lang w:val="id-ID"/>
        </w:rPr>
      </w:pPr>
      <w:r>
        <w:rPr>
          <w:w w:val="104"/>
          <w:sz w:val="19"/>
          <w:szCs w:val="19"/>
        </w:rPr>
        <w:t xml:space="preserve">V. </w:t>
      </w:r>
      <w:r w:rsidR="00454E82" w:rsidRPr="00BB09A5">
        <w:rPr>
          <w:w w:val="104"/>
          <w:sz w:val="19"/>
          <w:szCs w:val="19"/>
          <w:lang w:val="id-ID"/>
        </w:rPr>
        <w:t>K</w:t>
      </w:r>
      <w:r w:rsidR="00123560" w:rsidRPr="00BB09A5">
        <w:rPr>
          <w:sz w:val="15"/>
          <w:szCs w:val="15"/>
          <w:lang w:val="id-ID"/>
        </w:rPr>
        <w:t>E</w:t>
      </w:r>
      <w:r w:rsidR="00454E82" w:rsidRPr="00BB09A5">
        <w:rPr>
          <w:sz w:val="15"/>
          <w:szCs w:val="15"/>
          <w:lang w:val="id-ID"/>
        </w:rPr>
        <w:t>SIMPULAN</w:t>
      </w:r>
    </w:p>
    <w:p w:rsidR="0036572B" w:rsidRPr="00BB09A5" w:rsidRDefault="00454E82">
      <w:pPr>
        <w:spacing w:before="75"/>
        <w:ind w:right="87" w:firstLine="271"/>
        <w:jc w:val="both"/>
        <w:rPr>
          <w:w w:val="104"/>
          <w:sz w:val="19"/>
          <w:szCs w:val="19"/>
          <w:lang w:val="id-ID"/>
        </w:rPr>
      </w:pPr>
      <w:r w:rsidRPr="00BB09A5">
        <w:rPr>
          <w:w w:val="104"/>
          <w:sz w:val="19"/>
          <w:szCs w:val="19"/>
          <w:lang w:val="id-ID"/>
        </w:rPr>
        <w:t xml:space="preserve">Sistem Billing Air Minum ini adalah aplikasi berbasis web untuk melayani pelanggan. Dengan menggunakan sistem ini, pelanggan dapat mengetahui pembayaran mereka secara online, pelanggan dapat menghemat waktu dan sumber daya mereka yang hilang untuk datang membayat tagihan secara langsung dan mereka mendapatkan manfaat dengan melihat pembayaran mereka </w:t>
      </w:r>
      <w:r w:rsidR="0036572B" w:rsidRPr="00BB09A5">
        <w:rPr>
          <w:w w:val="104"/>
          <w:sz w:val="19"/>
          <w:szCs w:val="19"/>
          <w:lang w:val="id-ID"/>
        </w:rPr>
        <w:t>secara online dengan ID mereka.</w:t>
      </w:r>
    </w:p>
    <w:p w:rsidR="00D33B7E" w:rsidRDefault="00454E82" w:rsidP="000D1EC5">
      <w:pPr>
        <w:spacing w:before="75"/>
        <w:ind w:right="87" w:firstLine="271"/>
        <w:jc w:val="both"/>
        <w:rPr>
          <w:w w:val="104"/>
          <w:sz w:val="19"/>
          <w:szCs w:val="19"/>
          <w:lang w:val="id-ID"/>
        </w:rPr>
      </w:pPr>
      <w:r w:rsidRPr="00BB09A5">
        <w:rPr>
          <w:w w:val="104"/>
          <w:sz w:val="19"/>
          <w:szCs w:val="19"/>
          <w:lang w:val="id-ID"/>
        </w:rPr>
        <w:t>Dalam mengembangkan proyek ini, semua anggota kelompok menyumbangkan kemampuan penuh mereka dengan minat maksimal dan semua anggota kelompok mendapatkan cara untuk mengembangkan proyek.</w:t>
      </w:r>
    </w:p>
    <w:p w:rsidR="00992B40" w:rsidRDefault="00992B40" w:rsidP="000D1EC5">
      <w:pPr>
        <w:spacing w:before="75"/>
        <w:ind w:right="87" w:firstLine="271"/>
        <w:jc w:val="both"/>
        <w:rPr>
          <w:w w:val="104"/>
          <w:sz w:val="19"/>
          <w:szCs w:val="19"/>
          <w:lang w:val="id-ID"/>
        </w:rPr>
      </w:pPr>
    </w:p>
    <w:p w:rsidR="00992B40" w:rsidRDefault="00992B40" w:rsidP="00992B40">
      <w:pPr>
        <w:spacing w:before="75"/>
        <w:ind w:right="87" w:firstLine="271"/>
        <w:jc w:val="center"/>
        <w:rPr>
          <w:w w:val="104"/>
          <w:sz w:val="19"/>
          <w:szCs w:val="19"/>
        </w:rPr>
      </w:pPr>
      <w:r>
        <w:rPr>
          <w:w w:val="104"/>
          <w:sz w:val="19"/>
          <w:szCs w:val="19"/>
        </w:rPr>
        <w:t>Referensi</w:t>
      </w:r>
    </w:p>
    <w:p w:rsidR="00992B40" w:rsidRDefault="00992B40" w:rsidP="00992B40">
      <w:pPr>
        <w:pStyle w:val="ListParagraph"/>
        <w:numPr>
          <w:ilvl w:val="0"/>
          <w:numId w:val="3"/>
        </w:numPr>
        <w:spacing w:before="75"/>
        <w:ind w:left="426" w:right="87"/>
        <w:rPr>
          <w:w w:val="104"/>
          <w:sz w:val="19"/>
          <w:szCs w:val="19"/>
        </w:rPr>
      </w:pPr>
      <w:r w:rsidRPr="00992B40">
        <w:rPr>
          <w:w w:val="104"/>
          <w:sz w:val="19"/>
          <w:szCs w:val="19"/>
        </w:rPr>
        <w:t>mdnwebdocs-bot, G. g. (2019, 03 23). Mozilla Developer Netw</w:t>
      </w:r>
      <w:r>
        <w:rPr>
          <w:w w:val="104"/>
          <w:sz w:val="19"/>
          <w:szCs w:val="19"/>
        </w:rPr>
        <w:t xml:space="preserve">ork. Retrieved from HTML | MDN: </w:t>
      </w:r>
      <w:hyperlink r:id="rId21" w:history="1">
        <w:r w:rsidRPr="001C30C0">
          <w:rPr>
            <w:rStyle w:val="Hyperlink"/>
            <w:w w:val="104"/>
            <w:sz w:val="19"/>
            <w:szCs w:val="19"/>
          </w:rPr>
          <w:t>https://developer.mozilla.org/id/docs/Web/HTML</w:t>
        </w:r>
      </w:hyperlink>
    </w:p>
    <w:p w:rsidR="00992B40" w:rsidRPr="00025233" w:rsidRDefault="00992B40" w:rsidP="00025233">
      <w:pPr>
        <w:pStyle w:val="ListParagraph"/>
        <w:numPr>
          <w:ilvl w:val="0"/>
          <w:numId w:val="3"/>
        </w:numPr>
        <w:spacing w:before="75"/>
        <w:ind w:left="426" w:right="87"/>
        <w:rPr>
          <w:w w:val="104"/>
          <w:sz w:val="19"/>
          <w:szCs w:val="19"/>
        </w:rPr>
        <w:sectPr w:rsidR="00992B40" w:rsidRPr="00025233" w:rsidSect="00814417">
          <w:type w:val="continuous"/>
          <w:pgSz w:w="12240" w:h="15840"/>
          <w:pgMar w:top="940" w:right="1080" w:bottom="280" w:left="1100" w:header="720" w:footer="720" w:gutter="0"/>
          <w:cols w:num="2" w:space="720" w:equalWidth="0">
            <w:col w:w="4857" w:space="336"/>
            <w:col w:w="4867"/>
          </w:cols>
        </w:sectPr>
      </w:pPr>
      <w:r w:rsidRPr="00992B40">
        <w:rPr>
          <w:w w:val="104"/>
          <w:sz w:val="19"/>
          <w:szCs w:val="19"/>
        </w:rPr>
        <w:t xml:space="preserve">mdnwebdocs-bot, G. g. (2019, 03 23). Mozilla Developer Network. Retrieved from CSS | MDN: </w:t>
      </w:r>
      <w:r w:rsidRPr="00025233">
        <w:rPr>
          <w:w w:val="104"/>
          <w:sz w:val="19"/>
          <w:szCs w:val="19"/>
        </w:rPr>
        <w:t>https://developer.mozilla.org/id/docs/Web/CSS</w:t>
      </w:r>
    </w:p>
    <w:p w:rsidR="00992B40" w:rsidRPr="00992B40" w:rsidRDefault="00992B40" w:rsidP="00025233">
      <w:pPr>
        <w:spacing w:line="200" w:lineRule="exact"/>
      </w:pPr>
    </w:p>
    <w:sectPr w:rsidR="00992B40" w:rsidRPr="00992B40" w:rsidSect="00025233">
      <w:pgSz w:w="12240" w:h="15840"/>
      <w:pgMar w:top="851"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C4581"/>
    <w:multiLevelType w:val="multilevel"/>
    <w:tmpl w:val="2FBEFA8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469D28AE"/>
    <w:multiLevelType w:val="hybridMultilevel"/>
    <w:tmpl w:val="AED47E32"/>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2" w15:restartNumberingAfterBreak="0">
    <w:nsid w:val="75FC0662"/>
    <w:multiLevelType w:val="hybridMultilevel"/>
    <w:tmpl w:val="008666A6"/>
    <w:lvl w:ilvl="0" w:tplc="04210005">
      <w:start w:val="1"/>
      <w:numFmt w:val="bullet"/>
      <w:lvlText w:val=""/>
      <w:lvlJc w:val="left"/>
      <w:pPr>
        <w:ind w:left="991" w:hanging="360"/>
      </w:pPr>
      <w:rPr>
        <w:rFonts w:ascii="Wingdings" w:hAnsi="Wingdings" w:hint="default"/>
      </w:rPr>
    </w:lvl>
    <w:lvl w:ilvl="1" w:tplc="04210003" w:tentative="1">
      <w:start w:val="1"/>
      <w:numFmt w:val="bullet"/>
      <w:lvlText w:val="o"/>
      <w:lvlJc w:val="left"/>
      <w:pPr>
        <w:ind w:left="1711" w:hanging="360"/>
      </w:pPr>
      <w:rPr>
        <w:rFonts w:ascii="Courier New" w:hAnsi="Courier New" w:cs="Courier New" w:hint="default"/>
      </w:rPr>
    </w:lvl>
    <w:lvl w:ilvl="2" w:tplc="04210005" w:tentative="1">
      <w:start w:val="1"/>
      <w:numFmt w:val="bullet"/>
      <w:lvlText w:val=""/>
      <w:lvlJc w:val="left"/>
      <w:pPr>
        <w:ind w:left="2431" w:hanging="360"/>
      </w:pPr>
      <w:rPr>
        <w:rFonts w:ascii="Wingdings" w:hAnsi="Wingdings" w:hint="default"/>
      </w:rPr>
    </w:lvl>
    <w:lvl w:ilvl="3" w:tplc="04210001" w:tentative="1">
      <w:start w:val="1"/>
      <w:numFmt w:val="bullet"/>
      <w:lvlText w:val=""/>
      <w:lvlJc w:val="left"/>
      <w:pPr>
        <w:ind w:left="3151" w:hanging="360"/>
      </w:pPr>
      <w:rPr>
        <w:rFonts w:ascii="Symbol" w:hAnsi="Symbol" w:hint="default"/>
      </w:rPr>
    </w:lvl>
    <w:lvl w:ilvl="4" w:tplc="04210003" w:tentative="1">
      <w:start w:val="1"/>
      <w:numFmt w:val="bullet"/>
      <w:lvlText w:val="o"/>
      <w:lvlJc w:val="left"/>
      <w:pPr>
        <w:ind w:left="3871" w:hanging="360"/>
      </w:pPr>
      <w:rPr>
        <w:rFonts w:ascii="Courier New" w:hAnsi="Courier New" w:cs="Courier New" w:hint="default"/>
      </w:rPr>
    </w:lvl>
    <w:lvl w:ilvl="5" w:tplc="04210005" w:tentative="1">
      <w:start w:val="1"/>
      <w:numFmt w:val="bullet"/>
      <w:lvlText w:val=""/>
      <w:lvlJc w:val="left"/>
      <w:pPr>
        <w:ind w:left="4591" w:hanging="360"/>
      </w:pPr>
      <w:rPr>
        <w:rFonts w:ascii="Wingdings" w:hAnsi="Wingdings" w:hint="default"/>
      </w:rPr>
    </w:lvl>
    <w:lvl w:ilvl="6" w:tplc="04210001" w:tentative="1">
      <w:start w:val="1"/>
      <w:numFmt w:val="bullet"/>
      <w:lvlText w:val=""/>
      <w:lvlJc w:val="left"/>
      <w:pPr>
        <w:ind w:left="5311" w:hanging="360"/>
      </w:pPr>
      <w:rPr>
        <w:rFonts w:ascii="Symbol" w:hAnsi="Symbol" w:hint="default"/>
      </w:rPr>
    </w:lvl>
    <w:lvl w:ilvl="7" w:tplc="04210003" w:tentative="1">
      <w:start w:val="1"/>
      <w:numFmt w:val="bullet"/>
      <w:lvlText w:val="o"/>
      <w:lvlJc w:val="left"/>
      <w:pPr>
        <w:ind w:left="6031" w:hanging="360"/>
      </w:pPr>
      <w:rPr>
        <w:rFonts w:ascii="Courier New" w:hAnsi="Courier New" w:cs="Courier New" w:hint="default"/>
      </w:rPr>
    </w:lvl>
    <w:lvl w:ilvl="8" w:tplc="04210005" w:tentative="1">
      <w:start w:val="1"/>
      <w:numFmt w:val="bullet"/>
      <w:lvlText w:val=""/>
      <w:lvlJc w:val="left"/>
      <w:pPr>
        <w:ind w:left="675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B7E"/>
    <w:rsid w:val="00025233"/>
    <w:rsid w:val="00062CF5"/>
    <w:rsid w:val="000D1765"/>
    <w:rsid w:val="000D1EC5"/>
    <w:rsid w:val="00123560"/>
    <w:rsid w:val="00137DFD"/>
    <w:rsid w:val="00140DCD"/>
    <w:rsid w:val="001E5B32"/>
    <w:rsid w:val="00281C33"/>
    <w:rsid w:val="002A73C2"/>
    <w:rsid w:val="003150C7"/>
    <w:rsid w:val="00321D70"/>
    <w:rsid w:val="00322087"/>
    <w:rsid w:val="0036572B"/>
    <w:rsid w:val="003A6F0F"/>
    <w:rsid w:val="003F1EFE"/>
    <w:rsid w:val="00454E82"/>
    <w:rsid w:val="0046459A"/>
    <w:rsid w:val="00474147"/>
    <w:rsid w:val="00480826"/>
    <w:rsid w:val="00492CB2"/>
    <w:rsid w:val="0055537B"/>
    <w:rsid w:val="005B2E48"/>
    <w:rsid w:val="0064396A"/>
    <w:rsid w:val="007A207B"/>
    <w:rsid w:val="007B3505"/>
    <w:rsid w:val="00805A25"/>
    <w:rsid w:val="00814417"/>
    <w:rsid w:val="00827D4B"/>
    <w:rsid w:val="0086326A"/>
    <w:rsid w:val="008755CB"/>
    <w:rsid w:val="00883A50"/>
    <w:rsid w:val="008958FD"/>
    <w:rsid w:val="008C0F1F"/>
    <w:rsid w:val="009211E5"/>
    <w:rsid w:val="0098472D"/>
    <w:rsid w:val="00992B40"/>
    <w:rsid w:val="00A043B2"/>
    <w:rsid w:val="00A62387"/>
    <w:rsid w:val="00A67090"/>
    <w:rsid w:val="00B37480"/>
    <w:rsid w:val="00B5422D"/>
    <w:rsid w:val="00B671B1"/>
    <w:rsid w:val="00BB09A5"/>
    <w:rsid w:val="00BB4E5A"/>
    <w:rsid w:val="00C32F2A"/>
    <w:rsid w:val="00C41B28"/>
    <w:rsid w:val="00C56F53"/>
    <w:rsid w:val="00CA1FD8"/>
    <w:rsid w:val="00D05266"/>
    <w:rsid w:val="00D33B7E"/>
    <w:rsid w:val="00E4268C"/>
    <w:rsid w:val="00E6683A"/>
    <w:rsid w:val="00E723A2"/>
    <w:rsid w:val="00EB4088"/>
    <w:rsid w:val="00EB56FA"/>
    <w:rsid w:val="00ED1091"/>
    <w:rsid w:val="00EF3375"/>
    <w:rsid w:val="00F41455"/>
    <w:rsid w:val="00F80FF5"/>
    <w:rsid w:val="00F928A1"/>
    <w:rsid w:val="00FB48B1"/>
    <w:rsid w:val="00FD72D3"/>
    <w:rsid w:val="00FE46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378147-F052-43F1-B099-6E42422D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8C0F1F"/>
    <w:rPr>
      <w:color w:val="0000FF" w:themeColor="hyperlink"/>
      <w:u w:val="single"/>
    </w:rPr>
  </w:style>
  <w:style w:type="paragraph" w:styleId="ListParagraph">
    <w:name w:val="List Paragraph"/>
    <w:basedOn w:val="Normal"/>
    <w:uiPriority w:val="34"/>
    <w:qFormat/>
    <w:rsid w:val="0036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zkiauliasa@student.uns.ac.i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developer.mozilla.org/id/docs/Web/HTML" TargetMode="External"/><Relationship Id="rId7" Type="http://schemas.openxmlformats.org/officeDocument/2006/relationships/hyperlink" Target="mailto:immanuelyosia@student.uns.ac.id"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bimoadrian@student.uns.ac.id" TargetMode="External"/><Relationship Id="rId11" Type="http://schemas.openxmlformats.org/officeDocument/2006/relationships/image" Target="media/image3.png"/><Relationship Id="rId5" Type="http://schemas.openxmlformats.org/officeDocument/2006/relationships/hyperlink" Target="mailto:adimasfaisal@student.uns.ac.id"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4</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Rizki Aulia Sari</dc:creator>
  <cp:lastModifiedBy>Bimo Adrian S.</cp:lastModifiedBy>
  <cp:revision>66</cp:revision>
  <dcterms:created xsi:type="dcterms:W3CDTF">2019-06-30T10:13:00Z</dcterms:created>
  <dcterms:modified xsi:type="dcterms:W3CDTF">2019-07-02T15:45:00Z</dcterms:modified>
</cp:coreProperties>
</file>